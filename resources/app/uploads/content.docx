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05" w:rsidRDefault="00876005" w:rsidP="00876005">
      <w:pPr>
        <w:pStyle w:val="Title"/>
        <w:jc w:val="left"/>
      </w:pPr>
      <w:r>
        <w:t xml:space="preserve">Table of Contents </w:t>
      </w:r>
    </w:p>
    <w:p w:rsidR="00876005" w:rsidRDefault="00876005" w:rsidP="00876005"/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"Overskrift 1;1;Overskrift 2;2" </w:instrText>
      </w:r>
      <w:r>
        <w:rPr>
          <w:b w:val="0"/>
          <w:bCs w:val="0"/>
          <w:caps w:val="0"/>
        </w:rPr>
        <w:fldChar w:fldCharType="separate"/>
      </w:r>
      <w:hyperlink w:anchor="_Toc381182069" w:history="1">
        <w:r w:rsidRPr="00396E91">
          <w:rPr>
            <w:rStyle w:val="Hyperlink"/>
            <w:noProof/>
            <w:lang w:val="en-GB"/>
          </w:rPr>
          <w:t>1.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General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0" w:history="1">
        <w:r w:rsidRPr="00396E91">
          <w:rPr>
            <w:rStyle w:val="Hyperlink"/>
            <w:noProof/>
            <w:lang w:val="en-GB"/>
          </w:rPr>
          <w:t>1.1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Scope of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1" w:history="1">
        <w:r w:rsidRPr="00396E91">
          <w:rPr>
            <w:rStyle w:val="Hyperlink"/>
            <w:noProof/>
            <w:lang w:val="en-GB"/>
          </w:rPr>
          <w:t>1.2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Appendices to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2" w:history="1">
        <w:r w:rsidRPr="00396E91">
          <w:rPr>
            <w:rStyle w:val="Hyperlink"/>
            <w:noProof/>
            <w:lang w:val="en-GB"/>
          </w:rPr>
          <w:t>1.3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Interpretation –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3" w:history="1">
        <w:r w:rsidRPr="00396E91">
          <w:rPr>
            <w:rStyle w:val="Hyperlink"/>
            <w:noProof/>
            <w:lang w:val="en-GB"/>
          </w:rPr>
          <w:t>1.4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Changes to the deliverables subsequent to conclusion of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4" w:history="1">
        <w:r w:rsidRPr="00396E91">
          <w:rPr>
            <w:rStyle w:val="Hyperlink"/>
            <w:noProof/>
            <w:lang w:val="en-GB"/>
          </w:rPr>
          <w:t>1.5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Option on maintenance and service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5" w:history="1">
        <w:r w:rsidRPr="00396E91">
          <w:rPr>
            <w:rStyle w:val="Hyperlink"/>
            <w:noProof/>
            <w:lang w:val="en-GB"/>
          </w:rPr>
          <w:t>1.6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representatives of the 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076" w:history="1">
        <w:r w:rsidRPr="00396E91">
          <w:rPr>
            <w:rStyle w:val="Hyperlink"/>
            <w:noProof/>
            <w:lang w:val="en-GB"/>
          </w:rPr>
          <w:t>2.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Delivery of the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77" w:history="1">
        <w:r w:rsidRPr="00396E91">
          <w:rPr>
            <w:rStyle w:val="Hyperlink"/>
            <w:noProof/>
            <w:lang w:val="en-GB"/>
          </w:rPr>
          <w:t>2.1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Preparations and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78" w:history="1">
        <w:r w:rsidRPr="00396E91">
          <w:rPr>
            <w:rStyle w:val="Hyperlink"/>
            <w:noProof/>
            <w:lang w:val="en-GB"/>
          </w:rPr>
          <w:t>2.1.1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Project and progress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79" w:history="1">
        <w:r w:rsidRPr="00396E91">
          <w:rPr>
            <w:rStyle w:val="Hyperlink"/>
            <w:noProof/>
            <w:lang w:val="en-GB"/>
          </w:rPr>
          <w:t>2.1.2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Project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0" w:history="1">
        <w:r w:rsidRPr="00396E91">
          <w:rPr>
            <w:rStyle w:val="Hyperlink"/>
            <w:noProof/>
            <w:lang w:val="en-GB"/>
          </w:rPr>
          <w:t>2.1.3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Project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1" w:history="1">
        <w:r w:rsidRPr="00396E91">
          <w:rPr>
            <w:rStyle w:val="Hyperlink"/>
            <w:noProof/>
            <w:lang w:val="en-GB"/>
          </w:rPr>
          <w:t>2.1.4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Quality assurance –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82" w:history="1">
        <w:r w:rsidRPr="00396E91">
          <w:rPr>
            <w:rStyle w:val="Hyperlink"/>
            <w:noProof/>
            <w:lang w:val="en-GB"/>
          </w:rPr>
          <w:t>2.2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Detailed specification (the Specification Phase)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3" w:history="1">
        <w:r w:rsidRPr="00396E91">
          <w:rPr>
            <w:rStyle w:val="Hyperlink"/>
            <w:noProof/>
            <w:lang w:val="en-GB"/>
          </w:rPr>
          <w:t>2.2.1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Preparation of a 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4" w:history="1">
        <w:r w:rsidRPr="00396E91">
          <w:rPr>
            <w:rStyle w:val="Hyperlink"/>
            <w:noProof/>
            <w:lang w:val="en-GB"/>
          </w:rPr>
          <w:t>2.2.2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Delivery and approval of the 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85" w:history="1">
        <w:r w:rsidRPr="00396E91">
          <w:rPr>
            <w:rStyle w:val="Hyperlink"/>
            <w:noProof/>
            <w:lang w:val="en-GB"/>
          </w:rPr>
          <w:t>2.3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Development and installation (the Development Phase)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6" w:history="1">
        <w:r w:rsidRPr="00396E91">
          <w:rPr>
            <w:rStyle w:val="Hyperlink"/>
            <w:noProof/>
            <w:lang w:val="en-GB"/>
          </w:rPr>
          <w:t>2.3.1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Development of the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7" w:history="1">
        <w:r w:rsidRPr="00396E91">
          <w:rPr>
            <w:rStyle w:val="Hyperlink"/>
            <w:noProof/>
            <w:lang w:val="en-GB"/>
          </w:rPr>
          <w:t>2.3.2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Interaction with equipment and other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8" w:history="1">
        <w:r w:rsidRPr="00396E91">
          <w:rPr>
            <w:rStyle w:val="Hyperlink"/>
            <w:noProof/>
            <w:lang w:val="en-GB"/>
          </w:rPr>
          <w:t>2.3.3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Development tools – Development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89" w:history="1">
        <w:r w:rsidRPr="00396E91">
          <w:rPr>
            <w:rStyle w:val="Hyperlink"/>
            <w:noProof/>
            <w:lang w:val="en-GB"/>
          </w:rPr>
          <w:t>2.3.4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0" w:history="1">
        <w:r w:rsidRPr="00396E91">
          <w:rPr>
            <w:rStyle w:val="Hyperlink"/>
            <w:noProof/>
            <w:lang w:val="en-GB"/>
          </w:rPr>
          <w:t>2.3.5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Preparation of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1" w:history="1">
        <w:r w:rsidRPr="00396E91">
          <w:rPr>
            <w:rStyle w:val="Hyperlink"/>
            <w:noProof/>
            <w:lang w:val="en-GB"/>
          </w:rPr>
          <w:t>2.3.6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92" w:history="1">
        <w:r w:rsidRPr="00396E91">
          <w:rPr>
            <w:rStyle w:val="Hyperlink"/>
            <w:noProof/>
            <w:lang w:val="en-GB"/>
          </w:rPr>
          <w:t>2.4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Installation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3" w:history="1">
        <w:r w:rsidRPr="00396E91">
          <w:rPr>
            <w:rStyle w:val="Hyperlink"/>
            <w:noProof/>
            <w:lang w:val="en-GB"/>
          </w:rPr>
          <w:t>2.4.1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Installation - Installation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4" w:history="1">
        <w:r w:rsidRPr="00396E91">
          <w:rPr>
            <w:rStyle w:val="Hyperlink"/>
            <w:noProof/>
            <w:lang w:val="en-GB"/>
          </w:rPr>
          <w:t>2.4.2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095" w:history="1">
        <w:r w:rsidRPr="00396E91">
          <w:rPr>
            <w:rStyle w:val="Hyperlink"/>
            <w:noProof/>
            <w:lang w:val="en-GB"/>
          </w:rPr>
          <w:t>2.5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Customer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6" w:history="1">
        <w:r w:rsidRPr="00396E91">
          <w:rPr>
            <w:rStyle w:val="Hyperlink"/>
            <w:noProof/>
            <w:lang w:val="en-GB"/>
          </w:rPr>
          <w:t>2.5.1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Plan for the Customer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7" w:history="1">
        <w:r w:rsidRPr="00396E91">
          <w:rPr>
            <w:rStyle w:val="Hyperlink"/>
            <w:noProof/>
            <w:lang w:val="en-GB"/>
          </w:rPr>
          <w:t>2.5.2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Definition of error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8" w:history="1">
        <w:r w:rsidRPr="00396E91">
          <w:rPr>
            <w:rStyle w:val="Hyperlink"/>
            <w:noProof/>
            <w:lang w:val="en-GB"/>
          </w:rPr>
          <w:t>2.5.3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Scope of the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099" w:history="1">
        <w:r w:rsidRPr="00396E91">
          <w:rPr>
            <w:rStyle w:val="Hyperlink"/>
            <w:noProof/>
            <w:lang w:val="en-GB"/>
          </w:rPr>
          <w:t>2.5.4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Performance of the Customer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0" w:history="1">
        <w:r w:rsidRPr="00396E91">
          <w:rPr>
            <w:rStyle w:val="Hyperlink"/>
            <w:noProof/>
            <w:lang w:val="en-GB"/>
          </w:rPr>
          <w:t>2.5.5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Approval of the Customer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1" w:history="1">
        <w:r w:rsidRPr="00396E91">
          <w:rPr>
            <w:rStyle w:val="Hyperlink"/>
            <w:noProof/>
            <w:lang w:val="en-GB"/>
          </w:rPr>
          <w:t>2.5.6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Commissioning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02" w:history="1">
        <w:r w:rsidRPr="00396E91">
          <w:rPr>
            <w:rStyle w:val="Hyperlink"/>
            <w:noProof/>
            <w:lang w:val="en-GB"/>
          </w:rPr>
          <w:t>2.6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Approval period and delivery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3" w:history="1">
        <w:r w:rsidRPr="00396E91">
          <w:rPr>
            <w:rStyle w:val="Hyperlink"/>
            <w:noProof/>
            <w:lang w:val="en-GB"/>
          </w:rPr>
          <w:t>2.6.1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4" w:history="1">
        <w:r w:rsidRPr="00396E91">
          <w:rPr>
            <w:rStyle w:val="Hyperlink"/>
            <w:noProof/>
            <w:lang w:val="en-GB"/>
          </w:rPr>
          <w:t>2.6.2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Duty to check on the part of the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5" w:history="1">
        <w:r w:rsidRPr="00396E91">
          <w:rPr>
            <w:rStyle w:val="Hyperlink"/>
            <w:noProof/>
            <w:lang w:val="en-GB"/>
          </w:rPr>
          <w:t>2.6.3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6" w:history="1">
        <w:r w:rsidRPr="00396E91">
          <w:rPr>
            <w:rStyle w:val="Hyperlink"/>
            <w:noProof/>
            <w:lang w:val="en-GB"/>
          </w:rPr>
          <w:t>2.6.4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Final approval – Delivery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07" w:history="1">
        <w:r w:rsidRPr="00396E91">
          <w:rPr>
            <w:rStyle w:val="Hyperlink"/>
            <w:noProof/>
            <w:lang w:val="en-GB"/>
          </w:rPr>
          <w:t>2.7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Cancellation – Temporary suspension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8" w:history="1">
        <w:r w:rsidRPr="00396E91">
          <w:rPr>
            <w:rStyle w:val="Hyperlink"/>
            <w:noProof/>
            <w:lang w:val="en-GB"/>
          </w:rPr>
          <w:t>2.7.1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Cancellation in connection with the Specification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09" w:history="1">
        <w:r w:rsidRPr="00396E91">
          <w:rPr>
            <w:rStyle w:val="Hyperlink"/>
            <w:noProof/>
            <w:lang w:val="en-GB"/>
          </w:rPr>
          <w:t>2.7.2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Cancellation after the Specification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10" w:history="1">
        <w:r w:rsidRPr="00396E91">
          <w:rPr>
            <w:rStyle w:val="Hyperlink"/>
            <w:noProof/>
            <w:lang w:val="en-GB"/>
          </w:rPr>
          <w:t>2.7.3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Temporary suspension of the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10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11" w:history="1">
        <w:r w:rsidRPr="00396E91">
          <w:rPr>
            <w:rStyle w:val="Hyperlink"/>
            <w:noProof/>
            <w:lang w:val="en-GB"/>
          </w:rPr>
          <w:t>2.7.4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Handover of specifications,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12" w:history="1">
        <w:r w:rsidRPr="00396E91">
          <w:rPr>
            <w:rStyle w:val="Hyperlink"/>
            <w:noProof/>
            <w:lang w:val="en-GB"/>
          </w:rPr>
          <w:t>3.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Changes to the DELIVERABLES SUBSEQUENT TO CONCLUSION OF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3" w:history="1">
        <w:r w:rsidRPr="00396E91">
          <w:rPr>
            <w:rStyle w:val="Hyperlink"/>
            <w:noProof/>
            <w:lang w:val="en-GB"/>
          </w:rPr>
          <w:t>3.1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Right to change the contents of the Agreement (change to the deliverables)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4" w:history="1">
        <w:r w:rsidRPr="00396E91">
          <w:rPr>
            <w:rStyle w:val="Hyperlink"/>
            <w:noProof/>
            <w:lang w:val="en-GB"/>
          </w:rPr>
          <w:t>3.2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Change estimate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5" w:history="1">
        <w:r w:rsidRPr="00396E91">
          <w:rPr>
            <w:rStyle w:val="Hyperlink"/>
            <w:noProof/>
            <w:lang w:val="en-GB"/>
          </w:rPr>
          <w:t>3.3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Change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6" w:history="1">
        <w:r w:rsidRPr="00396E91">
          <w:rPr>
            <w:rStyle w:val="Hyperlink"/>
            <w:noProof/>
            <w:lang w:val="en-GB"/>
          </w:rPr>
          <w:t>3.4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Documentation of the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7" w:history="1">
        <w:r w:rsidRPr="00396E91">
          <w:rPr>
            <w:rStyle w:val="Hyperlink"/>
            <w:noProof/>
            <w:lang w:val="en-GB"/>
          </w:rPr>
          <w:t>3.5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Consequences of change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8" w:history="1">
        <w:r w:rsidRPr="00396E91">
          <w:rPr>
            <w:rStyle w:val="Hyperlink"/>
            <w:noProof/>
            <w:lang w:val="en-GB"/>
          </w:rPr>
          <w:t>3.6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Dispute concerning the consequences of a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19" w:history="1">
        <w:r w:rsidRPr="00396E91">
          <w:rPr>
            <w:rStyle w:val="Hyperlink"/>
            <w:noProof/>
            <w:lang w:val="en-GB"/>
          </w:rPr>
          <w:t>3.7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Disagreement as to whether there is a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0" w:history="1">
        <w:r w:rsidRPr="00396E91">
          <w:rPr>
            <w:rStyle w:val="Hyperlink"/>
            <w:noProof/>
            <w:lang w:val="en-GB"/>
          </w:rPr>
          <w:t>3.8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Disputed change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1" w:history="1">
        <w:r w:rsidRPr="00396E91">
          <w:rPr>
            <w:rStyle w:val="Hyperlink"/>
            <w:noProof/>
            <w:lang w:val="en-GB"/>
          </w:rPr>
          <w:t>3.9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Dispute resolution – Disputed change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22" w:history="1">
        <w:r w:rsidRPr="00396E91">
          <w:rPr>
            <w:rStyle w:val="Hyperlink"/>
            <w:noProof/>
            <w:lang w:val="en-GB"/>
          </w:rPr>
          <w:t>4.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Warranty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3" w:history="1">
        <w:r w:rsidRPr="00396E91">
          <w:rPr>
            <w:rStyle w:val="Hyperlink"/>
            <w:noProof/>
            <w:lang w:val="en-GB"/>
          </w:rPr>
          <w:t>4.1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Scope of the warranty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4" w:history="1">
        <w:r w:rsidRPr="00396E91">
          <w:rPr>
            <w:rStyle w:val="Hyperlink"/>
            <w:noProof/>
            <w:lang w:val="en-GB"/>
          </w:rPr>
          <w:t>4.2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Performance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5" w:history="1">
        <w:r w:rsidRPr="00396E91">
          <w:rPr>
            <w:rStyle w:val="Hyperlink"/>
            <w:noProof/>
            <w:lang w:val="en-GB"/>
          </w:rPr>
          <w:t>4.3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Additional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26" w:history="1">
        <w:r w:rsidRPr="00396E91">
          <w:rPr>
            <w:rStyle w:val="Hyperlink"/>
            <w:noProof/>
            <w:lang w:val="en-GB"/>
          </w:rPr>
          <w:t>5.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duties of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7" w:history="1">
        <w:r w:rsidRPr="00396E91">
          <w:rPr>
            <w:rStyle w:val="Hyperlink"/>
            <w:noProof/>
            <w:lang w:val="en-GB"/>
          </w:rPr>
          <w:t>5.1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Responsibility of the Contractor for its deliveries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8" w:history="1">
        <w:r w:rsidRPr="00396E91">
          <w:rPr>
            <w:rStyle w:val="Hyperlink"/>
            <w:noProof/>
            <w:lang w:val="en-GB"/>
          </w:rPr>
          <w:t>5.2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Requirements as to the resources and expertise of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29" w:history="1">
        <w:r w:rsidRPr="00396E91">
          <w:rPr>
            <w:rStyle w:val="Hyperlink"/>
            <w:noProof/>
            <w:lang w:val="en-GB"/>
          </w:rPr>
          <w:t>5.3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Use of subcontractors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0" w:history="1">
        <w:r w:rsidRPr="00396E91">
          <w:rPr>
            <w:rStyle w:val="Hyperlink"/>
            <w:noProof/>
            <w:lang w:val="en-GB"/>
          </w:rPr>
          <w:t>5.4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Cooperation with third 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1" w:history="1">
        <w:r w:rsidRPr="00396E91">
          <w:rPr>
            <w:rStyle w:val="Hyperlink"/>
            <w:noProof/>
            <w:lang w:val="en-GB"/>
          </w:rPr>
          <w:t>5.5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Duties of the Contractor upon the discharge of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2" w:history="1">
        <w:r w:rsidRPr="00396E91">
          <w:rPr>
            <w:rStyle w:val="Hyperlink"/>
            <w:noProof/>
            <w:lang w:val="en-GB"/>
          </w:rPr>
          <w:t>5.6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Wages and working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33" w:history="1">
        <w:r w:rsidRPr="00396E91">
          <w:rPr>
            <w:rStyle w:val="Hyperlink"/>
            <w:noProof/>
            <w:lang w:val="en-GB"/>
          </w:rPr>
          <w:t>6.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duties of the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4" w:history="1">
        <w:r w:rsidRPr="00396E91">
          <w:rPr>
            <w:rStyle w:val="Hyperlink"/>
            <w:noProof/>
            <w:lang w:val="en-GB"/>
          </w:rPr>
          <w:t>6.1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responsibilities and contributions of the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5" w:history="1">
        <w:r w:rsidRPr="00396E91">
          <w:rPr>
            <w:rStyle w:val="Hyperlink"/>
            <w:noProof/>
            <w:lang w:val="en-GB"/>
          </w:rPr>
          <w:t>6.2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Use of a third party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36" w:history="1">
        <w:r w:rsidRPr="00396E91">
          <w:rPr>
            <w:rStyle w:val="Hyperlink"/>
            <w:noProof/>
            <w:lang w:val="en-GB"/>
          </w:rPr>
          <w:t>7.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Duties of the Customer and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7" w:history="1">
        <w:r w:rsidRPr="00396E91">
          <w:rPr>
            <w:rStyle w:val="Hyperlink"/>
            <w:noProof/>
            <w:lang w:val="en-GB"/>
          </w:rPr>
          <w:t>7.1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8" w:history="1">
        <w:r w:rsidRPr="00396E91">
          <w:rPr>
            <w:rStyle w:val="Hyperlink"/>
            <w:noProof/>
            <w:lang w:val="en-GB"/>
          </w:rPr>
          <w:t>7.2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Responsibility for subcontractors and third 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39" w:history="1">
        <w:r w:rsidRPr="00396E91">
          <w:rPr>
            <w:rStyle w:val="Hyperlink"/>
            <w:noProof/>
            <w:lang w:val="en-GB"/>
          </w:rPr>
          <w:t>7.3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Confidentiality obligation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40" w:history="1">
        <w:r w:rsidRPr="00396E91">
          <w:rPr>
            <w:rStyle w:val="Hyperlink"/>
            <w:noProof/>
            <w:lang w:val="en-GB"/>
          </w:rPr>
          <w:t>8.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Consideration and payment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1" w:history="1">
        <w:r w:rsidRPr="00396E91">
          <w:rPr>
            <w:rStyle w:val="Hyperlink"/>
            <w:noProof/>
            <w:lang w:val="en-GB"/>
          </w:rPr>
          <w:t>8.1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2" w:history="1">
        <w:r w:rsidRPr="00396E91">
          <w:rPr>
            <w:rStyle w:val="Hyperlink"/>
            <w:noProof/>
            <w:lang w:val="en-GB"/>
          </w:rPr>
          <w:t>8.2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Invoicing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3" w:history="1">
        <w:r w:rsidRPr="00396E91">
          <w:rPr>
            <w:rStyle w:val="Hyperlink"/>
            <w:noProof/>
            <w:lang w:val="en-GB"/>
          </w:rPr>
          <w:t>8.3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Late payment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4" w:history="1">
        <w:r w:rsidRPr="00396E91">
          <w:rPr>
            <w:rStyle w:val="Hyperlink"/>
            <w:noProof/>
            <w:lang w:val="en-GB"/>
          </w:rPr>
          <w:t>8.4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Payment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5" w:history="1">
        <w:r w:rsidRPr="00396E91">
          <w:rPr>
            <w:rStyle w:val="Hyperlink"/>
            <w:noProof/>
            <w:lang w:val="en-GB"/>
          </w:rPr>
          <w:t>8.5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Price adjustments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44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46" w:history="1">
        <w:r w:rsidRPr="00396E91">
          <w:rPr>
            <w:rStyle w:val="Hyperlink"/>
            <w:noProof/>
            <w:lang w:val="en-GB"/>
          </w:rPr>
          <w:t>9.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EXTERNAL Legal requirements, data protection and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7" w:history="1">
        <w:r w:rsidRPr="00396E91">
          <w:rPr>
            <w:rStyle w:val="Hyperlink"/>
            <w:noProof/>
            <w:lang w:val="en-GB"/>
          </w:rPr>
          <w:t>9.1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General provisions on external legal requirements and 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8" w:history="1">
        <w:r w:rsidRPr="00396E91">
          <w:rPr>
            <w:rStyle w:val="Hyperlink"/>
            <w:noProof/>
            <w:lang w:val="en-GB"/>
          </w:rPr>
          <w:t>9.2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Personal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49" w:history="1">
        <w:r w:rsidRPr="00396E91">
          <w:rPr>
            <w:rStyle w:val="Hyperlink"/>
            <w:noProof/>
            <w:lang w:val="en-GB"/>
          </w:rPr>
          <w:t>9.3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Electronic communication and processing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50" w:history="1">
        <w:r w:rsidRPr="00396E91">
          <w:rPr>
            <w:rStyle w:val="Hyperlink"/>
            <w:noProof/>
            <w:lang w:val="en-GB"/>
          </w:rPr>
          <w:t>9.4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Security-classified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51" w:history="1">
        <w:r w:rsidRPr="00396E91">
          <w:rPr>
            <w:rStyle w:val="Hyperlink"/>
            <w:noProof/>
            <w:lang w:val="en-GB"/>
          </w:rPr>
          <w:t>10.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Copyright and right of ownership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52" w:history="1">
        <w:r w:rsidRPr="00396E91">
          <w:rPr>
            <w:rStyle w:val="Hyperlink"/>
            <w:noProof/>
            <w:lang w:val="en-GB"/>
          </w:rPr>
          <w:t>10.1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Rights relating to software developed pursuant to this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53" w:history="1">
        <w:r w:rsidRPr="00396E91">
          <w:rPr>
            <w:rStyle w:val="Hyperlink"/>
            <w:smallCaps/>
            <w:noProof/>
            <w:lang w:val="en-GB"/>
          </w:rPr>
          <w:t>10.1.1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rights of the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54" w:history="1">
        <w:r w:rsidRPr="00396E91">
          <w:rPr>
            <w:rStyle w:val="Hyperlink"/>
            <w:noProof/>
            <w:lang w:val="en-GB"/>
          </w:rPr>
          <w:t>10.1.2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rights of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55" w:history="1">
        <w:r w:rsidRPr="00396E91">
          <w:rPr>
            <w:rStyle w:val="Hyperlink"/>
            <w:noProof/>
            <w:lang w:val="en-GB"/>
          </w:rPr>
          <w:t>10.1.3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Evolvement of the Customer's software into new standard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56" w:history="1">
        <w:r w:rsidRPr="00396E91">
          <w:rPr>
            <w:rStyle w:val="Hyperlink"/>
            <w:smallCaps/>
            <w:noProof/>
            <w:lang w:val="en-GB"/>
          </w:rPr>
          <w:t>10.1.4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Rights upon the discharge of the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57" w:history="1">
        <w:r w:rsidRPr="00396E91">
          <w:rPr>
            <w:rStyle w:val="Hyperlink"/>
            <w:noProof/>
            <w:lang w:val="en-GB"/>
          </w:rPr>
          <w:t>10.2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Right of disposal of standard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58" w:history="1">
        <w:r w:rsidRPr="00396E91">
          <w:rPr>
            <w:rStyle w:val="Hyperlink"/>
            <w:noProof/>
            <w:lang w:val="en-GB"/>
          </w:rPr>
          <w:t>10.3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59" w:history="1">
        <w:r w:rsidRPr="00396E91">
          <w:rPr>
            <w:rStyle w:val="Hyperlink"/>
            <w:noProof/>
            <w:lang w:val="en-GB"/>
          </w:rPr>
          <w:t>10.3.1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General provisions pertaining to 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60" w:history="1">
        <w:r w:rsidRPr="00396E91">
          <w:rPr>
            <w:rStyle w:val="Hyperlink"/>
            <w:noProof/>
            <w:lang w:val="en-GB"/>
          </w:rPr>
          <w:t>10.3.2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Contractor's responsibility for the overall functionality of the deliverables when using 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61" w:history="1">
        <w:r w:rsidRPr="00396E91">
          <w:rPr>
            <w:rStyle w:val="Hyperlink"/>
            <w:noProof/>
            <w:lang w:val="en-GB"/>
          </w:rPr>
          <w:t>10.3.3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Customer's rights in relation to the parts of the deliverables that are based on 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62" w:history="1">
        <w:r w:rsidRPr="00396E91">
          <w:rPr>
            <w:rStyle w:val="Hyperlink"/>
            <w:noProof/>
            <w:lang w:val="en-GB"/>
          </w:rPr>
          <w:t>10.3.4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Effects of distributing free software to 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63" w:history="1">
        <w:r w:rsidRPr="00396E91">
          <w:rPr>
            <w:rStyle w:val="Hyperlink"/>
            <w:noProof/>
            <w:lang w:val="en-GB"/>
          </w:rPr>
          <w:t>10.3.5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Contractor's responsibility for defects in title to 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64" w:history="1">
        <w:r w:rsidRPr="00396E91">
          <w:rPr>
            <w:rStyle w:val="Hyperlink"/>
            <w:noProof/>
            <w:lang w:val="en-GB"/>
          </w:rPr>
          <w:t>10.3.6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Liability of the Customer if it requires the use of free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65" w:history="1">
        <w:r w:rsidRPr="00396E91">
          <w:rPr>
            <w:rStyle w:val="Hyperlink"/>
            <w:noProof/>
            <w:lang w:val="en-GB"/>
          </w:rPr>
          <w:t>11.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Breach of contract on the part of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66" w:history="1">
        <w:r w:rsidRPr="00396E91">
          <w:rPr>
            <w:rStyle w:val="Hyperlink"/>
            <w:noProof/>
            <w:lang w:val="en-GB"/>
          </w:rPr>
          <w:t>11.1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What is deemed to constitute breach of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67" w:history="1">
        <w:r w:rsidRPr="00396E91">
          <w:rPr>
            <w:rStyle w:val="Hyperlink"/>
            <w:noProof/>
            <w:lang w:val="en-GB"/>
          </w:rPr>
          <w:t>11.2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Notification obligation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68" w:history="1">
        <w:r w:rsidRPr="00396E91">
          <w:rPr>
            <w:rStyle w:val="Hyperlink"/>
            <w:noProof/>
            <w:lang w:val="en-GB"/>
          </w:rPr>
          <w:t>11.3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Extension of the time limit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69" w:history="1">
        <w:r w:rsidRPr="00396E91">
          <w:rPr>
            <w:rStyle w:val="Hyperlink"/>
            <w:noProof/>
            <w:lang w:val="en-GB"/>
          </w:rPr>
          <w:t>11.4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70" w:history="1">
        <w:r w:rsidRPr="00396E91">
          <w:rPr>
            <w:rStyle w:val="Hyperlink"/>
            <w:noProof/>
            <w:lang w:val="en-GB"/>
          </w:rPr>
          <w:t>11.5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Remedies for breach of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1" w:history="1">
        <w:r w:rsidRPr="00396E91">
          <w:rPr>
            <w:rStyle w:val="Hyperlink"/>
            <w:noProof/>
            <w:lang w:val="en-GB"/>
          </w:rPr>
          <w:t>11.5.1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Withheld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2" w:history="1">
        <w:r w:rsidRPr="00396E91">
          <w:rPr>
            <w:rStyle w:val="Hyperlink"/>
            <w:noProof/>
            <w:lang w:val="en-GB"/>
          </w:rPr>
          <w:t>11.5.2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Liquidated damages in the case of 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3" w:history="1">
        <w:r w:rsidRPr="00396E91">
          <w:rPr>
            <w:rStyle w:val="Hyperlink"/>
            <w:noProof/>
            <w:lang w:val="en-GB"/>
          </w:rPr>
          <w:t>11.5.3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Price reduction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4" w:history="1">
        <w:r w:rsidRPr="00396E91">
          <w:rPr>
            <w:rStyle w:val="Hyperlink"/>
            <w:noProof/>
            <w:lang w:val="en-GB"/>
          </w:rPr>
          <w:t>11.5.4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Termination for breach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5" w:history="1">
        <w:r w:rsidRPr="00396E91">
          <w:rPr>
            <w:rStyle w:val="Hyperlink"/>
            <w:noProof/>
            <w:lang w:val="en-GB"/>
          </w:rPr>
          <w:t>11.5.5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Damages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3"/>
        <w:tabs>
          <w:tab w:val="left" w:pos="1320"/>
          <w:tab w:val="right" w:leader="dot" w:pos="8494"/>
        </w:tabs>
        <w:rPr>
          <w:i w:val="0"/>
          <w:iCs w:val="0"/>
          <w:noProof/>
          <w:sz w:val="22"/>
          <w:szCs w:val="22"/>
        </w:rPr>
      </w:pPr>
      <w:hyperlink w:anchor="_Toc381182176" w:history="1">
        <w:r w:rsidRPr="00396E91">
          <w:rPr>
            <w:rStyle w:val="Hyperlink"/>
            <w:noProof/>
            <w:lang w:val="en-GB"/>
          </w:rPr>
          <w:t>11.5.6</w:t>
        </w:r>
        <w:r w:rsidRPr="00CF6394">
          <w:rPr>
            <w:i w:val="0"/>
            <w:iC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Limitation of damages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77" w:history="1">
        <w:r w:rsidRPr="00396E91">
          <w:rPr>
            <w:rStyle w:val="Hyperlink"/>
            <w:noProof/>
            <w:lang w:val="en-GB"/>
          </w:rPr>
          <w:t>12.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Breach of contract on the part of the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78" w:history="1">
        <w:r w:rsidRPr="00396E91">
          <w:rPr>
            <w:rStyle w:val="Hyperlink"/>
            <w:noProof/>
            <w:lang w:val="en-GB"/>
          </w:rPr>
          <w:t>12.1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What is deemed to constitute breach of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79" w:history="1">
        <w:r w:rsidRPr="00396E91">
          <w:rPr>
            <w:rStyle w:val="Hyperlink"/>
            <w:noProof/>
            <w:lang w:val="en-GB"/>
          </w:rPr>
          <w:t>12.2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Notification obligation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0" w:history="1">
        <w:r w:rsidRPr="00396E91">
          <w:rPr>
            <w:rStyle w:val="Hyperlink"/>
            <w:noProof/>
            <w:lang w:val="en-GB"/>
          </w:rPr>
          <w:t>12.3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Curtailment of the right of retention on the part of the Contractor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1" w:history="1">
        <w:r w:rsidRPr="00396E91">
          <w:rPr>
            <w:rStyle w:val="Hyperlink"/>
            <w:noProof/>
            <w:lang w:val="en-GB"/>
          </w:rPr>
          <w:t>12.4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Termination for breach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2" w:history="1">
        <w:r w:rsidRPr="00396E91">
          <w:rPr>
            <w:rStyle w:val="Hyperlink"/>
            <w:noProof/>
            <w:lang w:val="en-GB"/>
          </w:rPr>
          <w:t>12.5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Damages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83" w:history="1">
        <w:r w:rsidRPr="00396E91">
          <w:rPr>
            <w:rStyle w:val="Hyperlink"/>
            <w:noProof/>
            <w:lang w:val="en-GB"/>
          </w:rPr>
          <w:t>13.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Infringement of the intellectual property rights of third parties (defect in title)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4" w:history="1">
        <w:r w:rsidRPr="00396E91">
          <w:rPr>
            <w:rStyle w:val="Hyperlink"/>
            <w:noProof/>
            <w:lang w:val="en-GB"/>
          </w:rPr>
          <w:t>13.1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The risks and responsibilities of the parties in relation to defects in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5" w:history="1">
        <w:r w:rsidRPr="00396E91">
          <w:rPr>
            <w:rStyle w:val="Hyperlink"/>
            <w:noProof/>
            <w:lang w:val="en-GB"/>
          </w:rPr>
          <w:t>13.2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Third party claims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6" w:history="1">
        <w:r w:rsidRPr="00396E91">
          <w:rPr>
            <w:rStyle w:val="Hyperlink"/>
            <w:noProof/>
            <w:lang w:val="en-GB"/>
          </w:rPr>
          <w:t>13.3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Termination for breach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87" w:history="1">
        <w:r w:rsidRPr="00396E91">
          <w:rPr>
            <w:rStyle w:val="Hyperlink"/>
            <w:noProof/>
            <w:lang w:val="en-GB"/>
          </w:rPr>
          <w:t>13.4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Indemnification of loss resulting from a defect in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88" w:history="1">
        <w:r w:rsidRPr="00396E91">
          <w:rPr>
            <w:rStyle w:val="Hyperlink"/>
            <w:noProof/>
            <w:lang w:val="en-GB"/>
          </w:rPr>
          <w:t>14.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Settlement upon termination for breach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89" w:history="1">
        <w:r w:rsidRPr="00396E91">
          <w:rPr>
            <w:rStyle w:val="Hyperlink"/>
            <w:noProof/>
            <w:lang w:val="en-GB"/>
          </w:rPr>
          <w:t>15.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Other provisions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0" w:history="1">
        <w:r w:rsidRPr="00396E91">
          <w:rPr>
            <w:rStyle w:val="Hyperlink"/>
            <w:noProof/>
            <w:lang w:val="en-GB"/>
          </w:rPr>
          <w:t>15.1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1" w:history="1">
        <w:r w:rsidRPr="00396E91">
          <w:rPr>
            <w:rStyle w:val="Hyperlink"/>
            <w:noProof/>
            <w:lang w:val="en-GB"/>
          </w:rPr>
          <w:t>15.2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Insurance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2" w:history="1">
        <w:r w:rsidRPr="00396E91">
          <w:rPr>
            <w:rStyle w:val="Hyperlink"/>
            <w:noProof/>
            <w:lang w:val="en-GB"/>
          </w:rPr>
          <w:t>15.3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Assignment of rights and obligations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3" w:history="1">
        <w:r w:rsidRPr="00396E91">
          <w:rPr>
            <w:rStyle w:val="Hyperlink"/>
            <w:noProof/>
            <w:lang w:val="en-GB"/>
          </w:rPr>
          <w:t>15.4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Bankruptcy, composition with creditors,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4" w:history="1">
        <w:r w:rsidRPr="00396E91">
          <w:rPr>
            <w:rStyle w:val="Hyperlink"/>
            <w:noProof/>
            <w:lang w:val="en-GB"/>
          </w:rPr>
          <w:t>15.5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Duty of care in relation to 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5" w:history="1">
        <w:r w:rsidRPr="00396E91">
          <w:rPr>
            <w:rStyle w:val="Hyperlink"/>
            <w:noProof/>
            <w:lang w:val="en-GB"/>
          </w:rPr>
          <w:t>15.6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Force majeure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1"/>
        <w:tabs>
          <w:tab w:val="left" w:pos="660"/>
          <w:tab w:val="right" w:leader="dot" w:pos="8494"/>
        </w:tabs>
        <w:rPr>
          <w:b w:val="0"/>
          <w:bCs w:val="0"/>
          <w:caps w:val="0"/>
          <w:noProof/>
          <w:sz w:val="22"/>
          <w:szCs w:val="22"/>
        </w:rPr>
      </w:pPr>
      <w:hyperlink w:anchor="_Toc381182196" w:history="1">
        <w:r w:rsidRPr="00396E91">
          <w:rPr>
            <w:rStyle w:val="Hyperlink"/>
            <w:noProof/>
            <w:lang w:val="en-GB"/>
          </w:rPr>
          <w:t>16.</w:t>
        </w:r>
        <w:r w:rsidRPr="00CF6394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Disputes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7" w:history="1">
        <w:r w:rsidRPr="00396E91">
          <w:rPr>
            <w:rStyle w:val="Hyperlink"/>
            <w:noProof/>
            <w:lang w:val="en-GB"/>
          </w:rPr>
          <w:t>16.1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Governing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8" w:history="1">
        <w:r w:rsidRPr="00396E91">
          <w:rPr>
            <w:rStyle w:val="Hyperlink"/>
            <w:noProof/>
            <w:lang w:val="en-GB"/>
          </w:rPr>
          <w:t>16.2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Negotiations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199" w:history="1">
        <w:r w:rsidRPr="00396E91">
          <w:rPr>
            <w:rStyle w:val="Hyperlink"/>
            <w:noProof/>
            <w:lang w:val="en-GB"/>
          </w:rPr>
          <w:t>16.3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Independent expert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200" w:history="1">
        <w:r w:rsidRPr="00396E91">
          <w:rPr>
            <w:rStyle w:val="Hyperlink"/>
            <w:noProof/>
            <w:lang w:val="en-GB"/>
          </w:rPr>
          <w:t>16.4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Mediation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201" w:history="1">
        <w:r w:rsidRPr="00396E91">
          <w:rPr>
            <w:rStyle w:val="Hyperlink"/>
            <w:noProof/>
            <w:lang w:val="en-GB"/>
          </w:rPr>
          <w:t>16.5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Joint rules for independent expert and mediation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6005" w:rsidRPr="00CF6394" w:rsidRDefault="00876005" w:rsidP="00876005">
      <w:pPr>
        <w:pStyle w:val="TOC2"/>
        <w:tabs>
          <w:tab w:val="left" w:pos="880"/>
          <w:tab w:val="right" w:leader="dot" w:pos="8494"/>
        </w:tabs>
        <w:rPr>
          <w:smallCaps w:val="0"/>
          <w:noProof/>
          <w:sz w:val="22"/>
          <w:szCs w:val="22"/>
        </w:rPr>
      </w:pPr>
      <w:hyperlink w:anchor="_Toc381182202" w:history="1">
        <w:r w:rsidRPr="00396E91">
          <w:rPr>
            <w:rStyle w:val="Hyperlink"/>
            <w:noProof/>
            <w:lang w:val="en-GB"/>
          </w:rPr>
          <w:t>16.6</w:t>
        </w:r>
        <w:r w:rsidRPr="00CF6394">
          <w:rPr>
            <w:smallCaps w:val="0"/>
            <w:noProof/>
            <w:sz w:val="22"/>
            <w:szCs w:val="22"/>
          </w:rPr>
          <w:tab/>
        </w:r>
        <w:r w:rsidRPr="00396E91">
          <w:rPr>
            <w:rStyle w:val="Hyperlink"/>
            <w:noProof/>
            <w:lang w:val="en-GB"/>
          </w:rPr>
          <w:t>Litigation or arbitration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76005" w:rsidRDefault="00876005" w:rsidP="00876005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:rsidR="00D94686" w:rsidRDefault="00D94686">
      <w:bookmarkStart w:id="0" w:name="_GoBack"/>
      <w:bookmarkEnd w:id="0"/>
    </w:p>
    <w:sectPr w:rsidR="00D94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????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E9EE1C0"/>
    <w:lvl w:ilvl="0">
      <w:start w:val="1"/>
      <w:numFmt w:val="decimal"/>
      <w:pStyle w:val="Heading1"/>
      <w:lvlText w:val="%1."/>
      <w:legacy w:legacy="1" w:legacySpace="0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egacy w:legacy="1" w:legacySpace="0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333"/>
        </w:tabs>
        <w:ind w:left="1333" w:hanging="907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hAnsi="OpenSymbol"/>
      </w:r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</w:abstractNum>
  <w:abstractNum w:abstractNumId="4" w15:restartNumberingAfterBreak="0">
    <w:nsid w:val="13F43BC2"/>
    <w:multiLevelType w:val="hybridMultilevel"/>
    <w:tmpl w:val="74B843C6"/>
    <w:name w:val="WW8Num21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44674D"/>
    <w:multiLevelType w:val="singleLevel"/>
    <w:tmpl w:val="FD5A3316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 w15:restartNumberingAfterBreak="0">
    <w:nsid w:val="21B14DE8"/>
    <w:multiLevelType w:val="hybridMultilevel"/>
    <w:tmpl w:val="C3AAC1F2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4398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2B8A7D0E"/>
    <w:multiLevelType w:val="hybridMultilevel"/>
    <w:tmpl w:val="D6F4FBA8"/>
    <w:lvl w:ilvl="0" w:tplc="7764CFD8">
      <w:start w:val="1"/>
      <w:numFmt w:val="decimal"/>
      <w:pStyle w:val="nummerertliste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E8C43988">
      <w:start w:val="1"/>
      <w:numFmt w:val="lowerLetter"/>
      <w:pStyle w:val="Bokstavliste2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DE61E99"/>
    <w:multiLevelType w:val="singleLevel"/>
    <w:tmpl w:val="4484F2AC"/>
    <w:lvl w:ilvl="0">
      <w:start w:val="1"/>
      <w:numFmt w:val="decimal"/>
      <w:pStyle w:val="Nummerliste2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5344370"/>
    <w:multiLevelType w:val="singleLevel"/>
    <w:tmpl w:val="E14E240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/>
      </w:rPr>
    </w:lvl>
  </w:abstractNum>
  <w:abstractNum w:abstractNumId="10" w15:restartNumberingAfterBreak="0">
    <w:nsid w:val="3BF13B3A"/>
    <w:multiLevelType w:val="multilevel"/>
    <w:tmpl w:val="D644A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3D797A8A"/>
    <w:multiLevelType w:val="hybridMultilevel"/>
    <w:tmpl w:val="2B4C7C54"/>
    <w:lvl w:ilvl="0" w:tplc="130ABE08">
      <w:start w:val="1"/>
      <w:numFmt w:val="bullet"/>
      <w:pStyle w:val="Nummerertlisteinnrykk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40581EB1"/>
    <w:multiLevelType w:val="hybridMultilevel"/>
    <w:tmpl w:val="466CF974"/>
    <w:lvl w:ilvl="0" w:tplc="99C242E4">
      <w:start w:val="3"/>
      <w:numFmt w:val="bullet"/>
      <w:pStyle w:val="ku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085A87"/>
    <w:multiLevelType w:val="hybridMultilevel"/>
    <w:tmpl w:val="785CE350"/>
    <w:lvl w:ilvl="0" w:tplc="0A4074C8">
      <w:start w:val="3"/>
      <w:numFmt w:val="bullet"/>
      <w:pStyle w:val="list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7F1E5F"/>
    <w:multiLevelType w:val="hybridMultilevel"/>
    <w:tmpl w:val="D5DACC8C"/>
    <w:name w:val="WW8Num25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83F47"/>
    <w:multiLevelType w:val="hybridMultilevel"/>
    <w:tmpl w:val="6F3A894C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071880"/>
    <w:multiLevelType w:val="hybridMultilevel"/>
    <w:tmpl w:val="2B688962"/>
    <w:lvl w:ilvl="0" w:tplc="04140017">
      <w:start w:val="1"/>
      <w:numFmt w:val="lowerLetter"/>
      <w:lvlText w:val="%1)"/>
      <w:lvlJc w:val="left"/>
      <w:pPr>
        <w:ind w:left="1069" w:hanging="360"/>
      </w:pPr>
    </w:lvl>
    <w:lvl w:ilvl="1" w:tplc="04140019" w:tentative="1">
      <w:start w:val="1"/>
      <w:numFmt w:val="lowerLetter"/>
      <w:lvlText w:val="%2."/>
      <w:lvlJc w:val="left"/>
      <w:pPr>
        <w:ind w:left="1789" w:hanging="360"/>
      </w:p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D463FD"/>
    <w:multiLevelType w:val="singleLevel"/>
    <w:tmpl w:val="548870C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/>
      </w:rPr>
    </w:lvl>
  </w:abstractNum>
  <w:abstractNum w:abstractNumId="18" w15:restartNumberingAfterBreak="0">
    <w:nsid w:val="599D323F"/>
    <w:multiLevelType w:val="multilevel"/>
    <w:tmpl w:val="C90C7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63B60CF5"/>
    <w:multiLevelType w:val="hybridMultilevel"/>
    <w:tmpl w:val="EB5811B2"/>
    <w:lvl w:ilvl="0" w:tplc="1D164E42">
      <w:start w:val="1"/>
      <w:numFmt w:val="lowerLetter"/>
      <w:pStyle w:val="Bokstavliste"/>
      <w:lvlText w:val="%1."/>
      <w:lvlJc w:val="left"/>
      <w:pPr>
        <w:tabs>
          <w:tab w:val="num" w:pos="567"/>
        </w:tabs>
        <w:ind w:left="567" w:hanging="454"/>
      </w:pPr>
      <w:rPr>
        <w:rFonts w:ascii="Times New Roman" w:hAnsi="Times New Roman" w:cs="Times New Roman"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67ED3B27"/>
    <w:multiLevelType w:val="hybridMultilevel"/>
    <w:tmpl w:val="8EFA91BE"/>
    <w:lvl w:ilvl="0" w:tplc="8D22EC9A">
      <w:start w:val="1"/>
      <w:numFmt w:val="lowerLetter"/>
      <w:pStyle w:val="bokstavliste3"/>
      <w:lvlText w:val="(%1)"/>
      <w:lvlJc w:val="left"/>
      <w:pPr>
        <w:tabs>
          <w:tab w:val="num" w:pos="840"/>
        </w:tabs>
        <w:ind w:left="840" w:hanging="480"/>
      </w:pPr>
      <w:rPr>
        <w:rFonts w:ascii="Times New Roman" w:hAnsi="Times New Roman" w:cs="Times New Roman"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685A02F5"/>
    <w:multiLevelType w:val="hybridMultilevel"/>
    <w:tmpl w:val="37422B5A"/>
    <w:name w:val="WW8Num31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575583"/>
    <w:multiLevelType w:val="multilevel"/>
    <w:tmpl w:val="AF6EA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70B92A49"/>
    <w:multiLevelType w:val="hybridMultilevel"/>
    <w:tmpl w:val="E0084F2E"/>
    <w:lvl w:ilvl="0" w:tplc="DD14D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8F7568"/>
    <w:multiLevelType w:val="hybridMultilevel"/>
    <w:tmpl w:val="AE625894"/>
    <w:lvl w:ilvl="0" w:tplc="130ABE08">
      <w:start w:val="1"/>
      <w:numFmt w:val="lowerLetter"/>
      <w:lvlText w:val="%1)"/>
      <w:lvlJc w:val="left"/>
      <w:pPr>
        <w:ind w:left="1069" w:hanging="360"/>
      </w:pPr>
    </w:lvl>
    <w:lvl w:ilvl="1" w:tplc="04140003" w:tentative="1">
      <w:start w:val="1"/>
      <w:numFmt w:val="lowerLetter"/>
      <w:lvlText w:val="%2."/>
      <w:lvlJc w:val="left"/>
      <w:pPr>
        <w:ind w:left="1789" w:hanging="360"/>
      </w:pPr>
    </w:lvl>
    <w:lvl w:ilvl="2" w:tplc="04140005" w:tentative="1">
      <w:start w:val="1"/>
      <w:numFmt w:val="lowerRoman"/>
      <w:lvlText w:val="%3."/>
      <w:lvlJc w:val="right"/>
      <w:pPr>
        <w:ind w:left="2509" w:hanging="180"/>
      </w:pPr>
    </w:lvl>
    <w:lvl w:ilvl="3" w:tplc="04140001" w:tentative="1">
      <w:start w:val="1"/>
      <w:numFmt w:val="decimal"/>
      <w:lvlText w:val="%4."/>
      <w:lvlJc w:val="left"/>
      <w:pPr>
        <w:ind w:left="3229" w:hanging="360"/>
      </w:pPr>
    </w:lvl>
    <w:lvl w:ilvl="4" w:tplc="04140003" w:tentative="1">
      <w:start w:val="1"/>
      <w:numFmt w:val="lowerLetter"/>
      <w:lvlText w:val="%5."/>
      <w:lvlJc w:val="left"/>
      <w:pPr>
        <w:ind w:left="3949" w:hanging="360"/>
      </w:pPr>
    </w:lvl>
    <w:lvl w:ilvl="5" w:tplc="04140005" w:tentative="1">
      <w:start w:val="1"/>
      <w:numFmt w:val="lowerRoman"/>
      <w:lvlText w:val="%6."/>
      <w:lvlJc w:val="right"/>
      <w:pPr>
        <w:ind w:left="4669" w:hanging="180"/>
      </w:pPr>
    </w:lvl>
    <w:lvl w:ilvl="6" w:tplc="04140001" w:tentative="1">
      <w:start w:val="1"/>
      <w:numFmt w:val="decimal"/>
      <w:lvlText w:val="%7."/>
      <w:lvlJc w:val="left"/>
      <w:pPr>
        <w:ind w:left="5389" w:hanging="360"/>
      </w:pPr>
    </w:lvl>
    <w:lvl w:ilvl="7" w:tplc="04140003" w:tentative="1">
      <w:start w:val="1"/>
      <w:numFmt w:val="lowerLetter"/>
      <w:lvlText w:val="%8."/>
      <w:lvlJc w:val="left"/>
      <w:pPr>
        <w:ind w:left="6109" w:hanging="360"/>
      </w:pPr>
    </w:lvl>
    <w:lvl w:ilvl="8" w:tplc="04140005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/>
        </w:rPr>
      </w:lvl>
    </w:lvlOverride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19"/>
  </w:num>
  <w:num w:numId="9">
    <w:abstractNumId w:val="11"/>
  </w:num>
  <w:num w:numId="10">
    <w:abstractNumId w:val="20"/>
  </w:num>
  <w:num w:numId="11">
    <w:abstractNumId w:val="13"/>
  </w:num>
  <w:num w:numId="12">
    <w:abstractNumId w:val="12"/>
  </w:num>
  <w:num w:numId="13">
    <w:abstractNumId w:val="1"/>
  </w:num>
  <w:num w:numId="14">
    <w:abstractNumId w:val="6"/>
  </w:num>
  <w:num w:numId="15">
    <w:abstractNumId w:val="23"/>
  </w:num>
  <w:num w:numId="16">
    <w:abstractNumId w:val="18"/>
  </w:num>
  <w:num w:numId="17">
    <w:abstractNumId w:val="10"/>
  </w:num>
  <w:num w:numId="18">
    <w:abstractNumId w:val="16"/>
  </w:num>
  <w:num w:numId="19">
    <w:abstractNumId w:val="2"/>
  </w:num>
  <w:num w:numId="20">
    <w:abstractNumId w:val="3"/>
  </w:num>
  <w:num w:numId="21">
    <w:abstractNumId w:val="4"/>
  </w:num>
  <w:num w:numId="22">
    <w:abstractNumId w:val="24"/>
  </w:num>
  <w:num w:numId="23">
    <w:abstractNumId w:val="15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05"/>
    <w:rsid w:val="00324F22"/>
    <w:rsid w:val="00486B98"/>
    <w:rsid w:val="00683269"/>
    <w:rsid w:val="00876005"/>
    <w:rsid w:val="00D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C37F6-EEE7-482B-A865-1FEB562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6005"/>
    <w:pPr>
      <w:keepLines/>
      <w:widowControl w:val="0"/>
      <w:spacing w:after="0" w:line="240" w:lineRule="auto"/>
    </w:pPr>
    <w:rPr>
      <w:rFonts w:ascii="Arial" w:eastAsia="Times New Roman" w:hAnsi="Arial" w:cs="Times New Roman"/>
      <w:lang w:val="nb-NO" w:eastAsia="nb-NO"/>
    </w:rPr>
  </w:style>
  <w:style w:type="paragraph" w:styleId="Heading1">
    <w:name w:val="heading 1"/>
    <w:basedOn w:val="Normal"/>
    <w:next w:val="Normal"/>
    <w:link w:val="Heading1Char"/>
    <w:qFormat/>
    <w:rsid w:val="00876005"/>
    <w:pPr>
      <w:keepNext/>
      <w:widowControl/>
      <w:numPr>
        <w:numId w:val="1"/>
      </w:numPr>
      <w:spacing w:before="600" w:after="240"/>
      <w:outlineLvl w:val="0"/>
    </w:pPr>
    <w:rPr>
      <w:rFonts w:cs="Arial"/>
      <w:b/>
      <w:bCs/>
      <w:caps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1"/>
    <w:qFormat/>
    <w:rsid w:val="00876005"/>
    <w:pPr>
      <w:keepNext/>
      <w:widowControl/>
      <w:numPr>
        <w:ilvl w:val="1"/>
        <w:numId w:val="1"/>
      </w:numPr>
      <w:spacing w:before="120" w:after="240"/>
      <w:ind w:hanging="851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1"/>
    <w:qFormat/>
    <w:rsid w:val="00876005"/>
    <w:pPr>
      <w:keepNext/>
      <w:widowControl/>
      <w:numPr>
        <w:ilvl w:val="2"/>
        <w:numId w:val="1"/>
      </w:numPr>
      <w:spacing w:after="180"/>
      <w:ind w:hanging="851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1"/>
    <w:qFormat/>
    <w:rsid w:val="00876005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1"/>
    <w:qFormat/>
    <w:rsid w:val="00876005"/>
    <w:pPr>
      <w:numPr>
        <w:ilvl w:val="4"/>
        <w:numId w:val="1"/>
      </w:numPr>
      <w:spacing w:before="240" w:after="60"/>
      <w:outlineLvl w:val="4"/>
    </w:pPr>
    <w:rPr>
      <w:rFonts w:cs="Arial"/>
    </w:rPr>
  </w:style>
  <w:style w:type="paragraph" w:styleId="Heading6">
    <w:name w:val="heading 6"/>
    <w:basedOn w:val="Normal"/>
    <w:next w:val="Normal"/>
    <w:link w:val="Heading6Char1"/>
    <w:qFormat/>
    <w:rsid w:val="00876005"/>
    <w:pPr>
      <w:numPr>
        <w:ilvl w:val="5"/>
        <w:numId w:val="1"/>
      </w:numPr>
      <w:spacing w:before="240" w:after="60"/>
      <w:outlineLvl w:val="5"/>
    </w:pPr>
    <w:rPr>
      <w:rFonts w:cs="Arial"/>
      <w:i/>
      <w:iCs/>
    </w:rPr>
  </w:style>
  <w:style w:type="paragraph" w:styleId="Heading7">
    <w:name w:val="heading 7"/>
    <w:basedOn w:val="Normal"/>
    <w:next w:val="Normal"/>
    <w:link w:val="Heading7Char1"/>
    <w:qFormat/>
    <w:rsid w:val="00876005"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link w:val="Heading8Char1"/>
    <w:qFormat/>
    <w:rsid w:val="00876005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876005"/>
    <w:pPr>
      <w:numPr>
        <w:ilvl w:val="8"/>
        <w:numId w:val="1"/>
      </w:numPr>
      <w:spacing w:before="240" w:after="60"/>
      <w:outlineLvl w:val="8"/>
    </w:pPr>
    <w:rPr>
      <w:rFonts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005"/>
    <w:rPr>
      <w:rFonts w:ascii="Arial" w:eastAsia="Times New Roman" w:hAnsi="Arial" w:cs="Arial"/>
      <w:b/>
      <w:bCs/>
      <w:caps/>
      <w:kern w:val="28"/>
      <w:sz w:val="26"/>
      <w:szCs w:val="26"/>
      <w:lang w:val="nb-NO" w:eastAsia="nb-NO"/>
    </w:rPr>
  </w:style>
  <w:style w:type="character" w:customStyle="1" w:styleId="Heading2Char">
    <w:name w:val="Heading 2 Char"/>
    <w:basedOn w:val="DefaultParagraphFont"/>
    <w:rsid w:val="008760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nb-NO"/>
    </w:rPr>
  </w:style>
  <w:style w:type="character" w:customStyle="1" w:styleId="Heading3Char">
    <w:name w:val="Heading 3 Char"/>
    <w:basedOn w:val="DefaultParagraphFont"/>
    <w:rsid w:val="008760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 w:eastAsia="nb-NO"/>
    </w:rPr>
  </w:style>
  <w:style w:type="character" w:customStyle="1" w:styleId="Heading4Char">
    <w:name w:val="Heading 4 Char"/>
    <w:basedOn w:val="DefaultParagraphFont"/>
    <w:rsid w:val="00876005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nb-NO"/>
    </w:rPr>
  </w:style>
  <w:style w:type="character" w:customStyle="1" w:styleId="Heading5Char">
    <w:name w:val="Heading 5 Char"/>
    <w:basedOn w:val="DefaultParagraphFont"/>
    <w:rsid w:val="00876005"/>
    <w:rPr>
      <w:rFonts w:asciiTheme="majorHAnsi" w:eastAsiaTheme="majorEastAsia" w:hAnsiTheme="majorHAnsi" w:cstheme="majorBidi"/>
      <w:color w:val="2E74B5" w:themeColor="accent1" w:themeShade="BF"/>
      <w:lang w:val="nb-NO" w:eastAsia="nb-NO"/>
    </w:rPr>
  </w:style>
  <w:style w:type="character" w:customStyle="1" w:styleId="Heading6Char">
    <w:name w:val="Heading 6 Char"/>
    <w:basedOn w:val="DefaultParagraphFont"/>
    <w:rsid w:val="00876005"/>
    <w:rPr>
      <w:rFonts w:asciiTheme="majorHAnsi" w:eastAsiaTheme="majorEastAsia" w:hAnsiTheme="majorHAnsi" w:cstheme="majorBidi"/>
      <w:color w:val="1F4D78" w:themeColor="accent1" w:themeShade="7F"/>
      <w:lang w:val="nb-NO" w:eastAsia="nb-NO"/>
    </w:rPr>
  </w:style>
  <w:style w:type="character" w:customStyle="1" w:styleId="Heading7Char">
    <w:name w:val="Heading 7 Char"/>
    <w:basedOn w:val="DefaultParagraphFont"/>
    <w:rsid w:val="00876005"/>
    <w:rPr>
      <w:rFonts w:asciiTheme="majorHAnsi" w:eastAsiaTheme="majorEastAsia" w:hAnsiTheme="majorHAnsi" w:cstheme="majorBidi"/>
      <w:i/>
      <w:iCs/>
      <w:color w:val="1F4D78" w:themeColor="accent1" w:themeShade="7F"/>
      <w:lang w:val="nb-NO" w:eastAsia="nb-NO"/>
    </w:rPr>
  </w:style>
  <w:style w:type="character" w:customStyle="1" w:styleId="Heading8Char">
    <w:name w:val="Heading 8 Char"/>
    <w:basedOn w:val="DefaultParagraphFont"/>
    <w:rsid w:val="008760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 w:eastAsia="nb-NO"/>
    </w:rPr>
  </w:style>
  <w:style w:type="character" w:customStyle="1" w:styleId="Heading9Char">
    <w:name w:val="Heading 9 Char"/>
    <w:basedOn w:val="DefaultParagraphFont"/>
    <w:rsid w:val="00876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 w:eastAsia="nb-NO"/>
    </w:rPr>
  </w:style>
  <w:style w:type="paragraph" w:styleId="Header">
    <w:name w:val="header"/>
    <w:basedOn w:val="Normal"/>
    <w:link w:val="HeaderChar1"/>
    <w:semiHidden/>
    <w:rsid w:val="00876005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paragraph" w:styleId="Footer">
    <w:name w:val="footer"/>
    <w:basedOn w:val="Normal"/>
    <w:link w:val="FooterChar1"/>
    <w:semiHidden/>
    <w:rsid w:val="00876005"/>
    <w:pPr>
      <w:tabs>
        <w:tab w:val="center" w:pos="4536"/>
        <w:tab w:val="right" w:pos="9072"/>
      </w:tabs>
    </w:pPr>
    <w:rPr>
      <w:smallCaps/>
      <w:sz w:val="20"/>
      <w:szCs w:val="20"/>
    </w:rPr>
  </w:style>
  <w:style w:type="character" w:customStyle="1" w:styleId="FooterChar">
    <w:name w:val="Footer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character" w:styleId="PageNumber">
    <w:name w:val="page number"/>
    <w:semiHidden/>
    <w:rsid w:val="00876005"/>
    <w:rPr>
      <w:rFonts w:ascii="Times New Roman" w:hAnsi="Times New Roman" w:cs="Times New Roman"/>
    </w:rPr>
  </w:style>
  <w:style w:type="character" w:styleId="FollowedHyperlink">
    <w:name w:val="FollowedHyperlink"/>
    <w:semiHidden/>
    <w:rsid w:val="00876005"/>
    <w:rPr>
      <w:rFonts w:ascii="Times New Roman" w:hAnsi="Times New Roman"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7600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876005"/>
    <w:pPr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876005"/>
    <w:pPr>
      <w:ind w:left="440"/>
    </w:pPr>
    <w:rPr>
      <w:rFonts w:ascii="Calibri" w:hAnsi="Calibri"/>
      <w:i/>
      <w:iCs/>
      <w:sz w:val="20"/>
      <w:szCs w:val="20"/>
    </w:rPr>
  </w:style>
  <w:style w:type="paragraph" w:styleId="Title">
    <w:name w:val="Title"/>
    <w:basedOn w:val="Normal"/>
    <w:link w:val="TitleChar1"/>
    <w:qFormat/>
    <w:rsid w:val="00876005"/>
    <w:pPr>
      <w:keepLines w:val="0"/>
      <w:widowControl/>
      <w:suppressAutoHyphens/>
      <w:jc w:val="center"/>
    </w:pPr>
    <w:rPr>
      <w:rFonts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rsid w:val="00876005"/>
    <w:rPr>
      <w:rFonts w:asciiTheme="majorHAnsi" w:eastAsiaTheme="majorEastAsia" w:hAnsiTheme="majorHAnsi" w:cstheme="majorBidi"/>
      <w:spacing w:val="-10"/>
      <w:kern w:val="28"/>
      <w:sz w:val="56"/>
      <w:szCs w:val="56"/>
      <w:lang w:val="nb-NO" w:eastAsia="nb-NO"/>
    </w:rPr>
  </w:style>
  <w:style w:type="character" w:styleId="Hyperlink">
    <w:name w:val="Hyperlink"/>
    <w:uiPriority w:val="99"/>
    <w:rsid w:val="00876005"/>
    <w:rPr>
      <w:rFonts w:ascii="Times New Roman" w:hAnsi="Times New Roman"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76005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76005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76005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76005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76005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76005"/>
    <w:pPr>
      <w:ind w:left="1760"/>
    </w:pPr>
    <w:rPr>
      <w:rFonts w:ascii="Calibri" w:hAnsi="Calibri"/>
      <w:sz w:val="18"/>
      <w:szCs w:val="18"/>
    </w:rPr>
  </w:style>
  <w:style w:type="paragraph" w:customStyle="1" w:styleId="StilOverskrift2Hyre-0cm">
    <w:name w:val="Stil Overskrift 2 + Høyre:  -0 cm"/>
    <w:basedOn w:val="Heading2"/>
    <w:rsid w:val="00876005"/>
  </w:style>
  <w:style w:type="paragraph" w:styleId="FootnoteText">
    <w:name w:val="footnote text"/>
    <w:basedOn w:val="Normal"/>
    <w:link w:val="FootnoteTextChar1"/>
    <w:semiHidden/>
    <w:rsid w:val="00876005"/>
    <w:pPr>
      <w:spacing w:after="12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rsid w:val="00876005"/>
    <w:rPr>
      <w:rFonts w:ascii="Arial" w:eastAsia="Times New Roman" w:hAnsi="Arial" w:cs="Times New Roman"/>
      <w:sz w:val="20"/>
      <w:szCs w:val="20"/>
      <w:lang w:val="nb-NO" w:eastAsia="nb-NO"/>
    </w:rPr>
  </w:style>
  <w:style w:type="character" w:styleId="FootnoteReference">
    <w:name w:val="footnote reference"/>
    <w:semiHidden/>
    <w:rsid w:val="00876005"/>
    <w:rPr>
      <w:rFonts w:ascii="Times New Roman" w:hAnsi="Times New Roman" w:cs="Times New Roman"/>
      <w:vertAlign w:val="superscript"/>
    </w:rPr>
  </w:style>
  <w:style w:type="character" w:styleId="CommentReference">
    <w:name w:val="annotation reference"/>
    <w:semiHidden/>
    <w:rsid w:val="00876005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876005"/>
  </w:style>
  <w:style w:type="character" w:customStyle="1" w:styleId="CommentTextChar">
    <w:name w:val="Comment Text Char"/>
    <w:basedOn w:val="DefaultParagraphFont"/>
    <w:rsid w:val="00876005"/>
    <w:rPr>
      <w:rFonts w:ascii="Arial" w:eastAsia="Times New Roman" w:hAnsi="Arial" w:cs="Times New Roman"/>
      <w:sz w:val="20"/>
      <w:szCs w:val="20"/>
      <w:lang w:val="nb-NO" w:eastAsia="nb-NO"/>
    </w:rPr>
  </w:style>
  <w:style w:type="paragraph" w:styleId="BalloonText">
    <w:name w:val="Balloon Text"/>
    <w:basedOn w:val="Normal"/>
    <w:link w:val="BalloonTextChar1"/>
    <w:rsid w:val="00876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876005"/>
    <w:rPr>
      <w:rFonts w:ascii="Segoe UI" w:eastAsia="Times New Roman" w:hAnsi="Segoe UI" w:cs="Segoe UI"/>
      <w:sz w:val="18"/>
      <w:szCs w:val="18"/>
      <w:lang w:val="nb-NO" w:eastAsia="nb-NO"/>
    </w:rPr>
  </w:style>
  <w:style w:type="paragraph" w:styleId="BodyText">
    <w:name w:val="Body Text"/>
    <w:basedOn w:val="Normal"/>
    <w:link w:val="BodyTextChar1"/>
    <w:semiHidden/>
    <w:rsid w:val="00876005"/>
    <w:rPr>
      <w:i/>
      <w:iCs/>
    </w:rPr>
  </w:style>
  <w:style w:type="character" w:customStyle="1" w:styleId="BodyTextChar">
    <w:name w:val="Body Text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character" w:customStyle="1" w:styleId="Overskrift1Tegn">
    <w:name w:val="Overskrift 1 Tegn"/>
    <w:rsid w:val="00876005"/>
    <w:rPr>
      <w:rFonts w:ascii="Arial" w:hAnsi="Arial" w:cs="Arial"/>
      <w:b/>
      <w:bCs/>
      <w:caps/>
      <w:kern w:val="28"/>
      <w:sz w:val="28"/>
      <w:szCs w:val="28"/>
      <w:lang w:val="nb-NO" w:eastAsia="nb-NO"/>
    </w:rPr>
  </w:style>
  <w:style w:type="paragraph" w:styleId="CommentSubject">
    <w:name w:val="annotation subject"/>
    <w:basedOn w:val="CommentText"/>
    <w:next w:val="CommentText"/>
    <w:link w:val="CommentSubjectChar1"/>
    <w:rsid w:val="00876005"/>
    <w:rPr>
      <w:b/>
      <w:bCs/>
    </w:rPr>
  </w:style>
  <w:style w:type="character" w:customStyle="1" w:styleId="CommentSubjectChar">
    <w:name w:val="Comment Subject Char"/>
    <w:basedOn w:val="CommentTextChar"/>
    <w:rsid w:val="00876005"/>
    <w:rPr>
      <w:rFonts w:ascii="Arial" w:eastAsia="Times New Roman" w:hAnsi="Arial" w:cs="Times New Roman"/>
      <w:b/>
      <w:bCs/>
      <w:sz w:val="20"/>
      <w:szCs w:val="20"/>
      <w:lang w:val="nb-NO" w:eastAsia="nb-NO"/>
    </w:rPr>
  </w:style>
  <w:style w:type="paragraph" w:styleId="BodyText2">
    <w:name w:val="Body Text 2"/>
    <w:basedOn w:val="Normal"/>
    <w:link w:val="BodyText2Char1"/>
    <w:semiHidden/>
    <w:rsid w:val="00876005"/>
    <w:pPr>
      <w:keepLines w:val="0"/>
      <w:outlineLvl w:val="0"/>
    </w:pPr>
    <w:rPr>
      <w:b/>
      <w:bCs/>
      <w:sz w:val="28"/>
      <w:szCs w:val="28"/>
    </w:rPr>
  </w:style>
  <w:style w:type="character" w:customStyle="1" w:styleId="BodyText2Char">
    <w:name w:val="Body Text 2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paragraph" w:styleId="PlainText">
    <w:name w:val="Plain Text"/>
    <w:basedOn w:val="Normal"/>
    <w:link w:val="PlainTextChar1"/>
    <w:semiHidden/>
    <w:rsid w:val="008760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rsid w:val="00876005"/>
    <w:rPr>
      <w:rFonts w:ascii="Consolas" w:eastAsia="Times New Roman" w:hAnsi="Consolas" w:cs="Times New Roman"/>
      <w:sz w:val="21"/>
      <w:szCs w:val="21"/>
      <w:lang w:val="nb-NO" w:eastAsia="nb-NO"/>
    </w:rPr>
  </w:style>
  <w:style w:type="paragraph" w:styleId="Date">
    <w:name w:val="Date"/>
    <w:basedOn w:val="Normal"/>
    <w:next w:val="Normal"/>
    <w:link w:val="DateChar1"/>
    <w:semiHidden/>
    <w:rsid w:val="00876005"/>
    <w:rPr>
      <w:sz w:val="24"/>
      <w:szCs w:val="24"/>
    </w:rPr>
  </w:style>
  <w:style w:type="character" w:customStyle="1" w:styleId="DateChar">
    <w:name w:val="Date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paragraph" w:styleId="NormalWeb">
    <w:name w:val="Normal (Web)"/>
    <w:basedOn w:val="Normal"/>
    <w:rsid w:val="00876005"/>
    <w:pPr>
      <w:keepLines w:val="0"/>
      <w:widowControl/>
      <w:spacing w:before="90" w:after="90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Overskrift">
    <w:name w:val="Overskrift"/>
    <w:basedOn w:val="Heading1"/>
    <w:rsid w:val="00876005"/>
    <w:pPr>
      <w:numPr>
        <w:numId w:val="0"/>
      </w:numPr>
      <w:spacing w:before="200"/>
    </w:pPr>
  </w:style>
  <w:style w:type="paragraph" w:customStyle="1" w:styleId="Fetskrift11p">
    <w:name w:val="Fet skrift 11p"/>
    <w:basedOn w:val="Normal"/>
    <w:rsid w:val="00876005"/>
    <w:rPr>
      <w:b/>
      <w:bCs/>
    </w:rPr>
  </w:style>
  <w:style w:type="paragraph" w:customStyle="1" w:styleId="Forsidetittel">
    <w:name w:val="Forsidetittel"/>
    <w:basedOn w:val="Normal"/>
    <w:rsid w:val="00876005"/>
    <w:pPr>
      <w:keepLines w:val="0"/>
      <w:autoSpaceDE w:val="0"/>
      <w:autoSpaceDN w:val="0"/>
      <w:adjustRightInd w:val="0"/>
    </w:pPr>
    <w:rPr>
      <w:rFonts w:eastAsia="MS P????"/>
      <w:color w:val="061844"/>
      <w:sz w:val="80"/>
      <w:szCs w:val="80"/>
    </w:rPr>
  </w:style>
  <w:style w:type="paragraph" w:customStyle="1" w:styleId="Forsidetopp">
    <w:name w:val="Forsidetopp"/>
    <w:basedOn w:val="Normal"/>
    <w:rsid w:val="00876005"/>
    <w:pPr>
      <w:keepLines w:val="0"/>
      <w:autoSpaceDE w:val="0"/>
      <w:autoSpaceDN w:val="0"/>
      <w:adjustRightInd w:val="0"/>
    </w:pPr>
    <w:rPr>
      <w:rFonts w:eastAsia="MS P????"/>
      <w:color w:val="061844"/>
      <w:sz w:val="40"/>
      <w:szCs w:val="40"/>
    </w:rPr>
  </w:style>
  <w:style w:type="paragraph" w:customStyle="1" w:styleId="Forsidetittel2">
    <w:name w:val="Forsidetittel 2"/>
    <w:basedOn w:val="BodyText2"/>
    <w:rsid w:val="00876005"/>
    <w:rPr>
      <w:rFonts w:eastAsia="MS P????"/>
      <w:b w:val="0"/>
      <w:bCs w:val="0"/>
      <w:color w:val="061844"/>
    </w:rPr>
  </w:style>
  <w:style w:type="paragraph" w:customStyle="1" w:styleId="nummerertliste1">
    <w:name w:val="nummerert liste 1"/>
    <w:basedOn w:val="Normal"/>
    <w:rsid w:val="00876005"/>
    <w:pPr>
      <w:keepLines w:val="0"/>
      <w:widowControl/>
      <w:numPr>
        <w:numId w:val="7"/>
      </w:numPr>
      <w:spacing w:after="180"/>
    </w:pPr>
  </w:style>
  <w:style w:type="paragraph" w:customStyle="1" w:styleId="Nummerertlisteinnrykk">
    <w:name w:val="Nummerert liste innrykk"/>
    <w:basedOn w:val="Normal"/>
    <w:rsid w:val="00876005"/>
    <w:pPr>
      <w:numPr>
        <w:numId w:val="9"/>
      </w:numPr>
    </w:pPr>
  </w:style>
  <w:style w:type="paragraph" w:customStyle="1" w:styleId="Tabellnavn">
    <w:name w:val="Tabellnavn"/>
    <w:basedOn w:val="Normal"/>
    <w:rsid w:val="00876005"/>
    <w:rPr>
      <w:i/>
      <w:iCs/>
    </w:rPr>
  </w:style>
  <w:style w:type="paragraph" w:customStyle="1" w:styleId="Bokstavliste">
    <w:name w:val="Bokstavliste"/>
    <w:basedOn w:val="Normal"/>
    <w:rsid w:val="00876005"/>
    <w:pPr>
      <w:numPr>
        <w:numId w:val="8"/>
      </w:numPr>
      <w:spacing w:after="120"/>
    </w:pPr>
  </w:style>
  <w:style w:type="paragraph" w:customStyle="1" w:styleId="Nummerliste2">
    <w:name w:val="Nummerliste 2"/>
    <w:basedOn w:val="Normal"/>
    <w:rsid w:val="00876005"/>
    <w:pPr>
      <w:numPr>
        <w:numId w:val="5"/>
      </w:numPr>
      <w:spacing w:after="120"/>
      <w:outlineLvl w:val="0"/>
    </w:pPr>
  </w:style>
  <w:style w:type="paragraph" w:customStyle="1" w:styleId="Bokstavliste2">
    <w:name w:val="Bokstavliste 2"/>
    <w:basedOn w:val="Normal"/>
    <w:rsid w:val="00876005"/>
    <w:pPr>
      <w:numPr>
        <w:ilvl w:val="1"/>
        <w:numId w:val="7"/>
      </w:numPr>
      <w:spacing w:after="60"/>
    </w:pPr>
  </w:style>
  <w:style w:type="paragraph" w:customStyle="1" w:styleId="bokstavliste3">
    <w:name w:val="bokstavliste 3"/>
    <w:basedOn w:val="Normal"/>
    <w:rsid w:val="00876005"/>
    <w:pPr>
      <w:numPr>
        <w:numId w:val="10"/>
      </w:numPr>
    </w:pPr>
  </w:style>
  <w:style w:type="paragraph" w:customStyle="1" w:styleId="liste">
    <w:name w:val="liste"/>
    <w:basedOn w:val="Normal"/>
    <w:rsid w:val="00876005"/>
    <w:pPr>
      <w:keepLines w:val="0"/>
      <w:numPr>
        <w:numId w:val="11"/>
      </w:numPr>
      <w:autoSpaceDE w:val="0"/>
      <w:autoSpaceDN w:val="0"/>
      <w:adjustRightInd w:val="0"/>
      <w:spacing w:after="60"/>
    </w:pPr>
  </w:style>
  <w:style w:type="paragraph" w:customStyle="1" w:styleId="kule1">
    <w:name w:val="kule 1"/>
    <w:basedOn w:val="liste"/>
    <w:rsid w:val="00876005"/>
    <w:pPr>
      <w:numPr>
        <w:numId w:val="12"/>
      </w:numPr>
    </w:pPr>
  </w:style>
  <w:style w:type="paragraph" w:customStyle="1" w:styleId="definisjoner">
    <w:name w:val="definisjoner"/>
    <w:basedOn w:val="Normal"/>
    <w:rsid w:val="00876005"/>
    <w:pPr>
      <w:keepLines w:val="0"/>
      <w:autoSpaceDE w:val="0"/>
      <w:autoSpaceDN w:val="0"/>
      <w:adjustRightInd w:val="0"/>
      <w:spacing w:after="120"/>
    </w:pPr>
  </w:style>
  <w:style w:type="paragraph" w:customStyle="1" w:styleId="forord">
    <w:name w:val="forord"/>
    <w:basedOn w:val="Normal"/>
    <w:rsid w:val="00876005"/>
    <w:pPr>
      <w:keepLines w:val="0"/>
      <w:autoSpaceDE w:val="0"/>
      <w:autoSpaceDN w:val="0"/>
      <w:adjustRightInd w:val="0"/>
      <w:spacing w:after="120"/>
    </w:pPr>
  </w:style>
  <w:style w:type="paragraph" w:customStyle="1" w:styleId="Overskriftavtale">
    <w:name w:val="Overskrift avtale"/>
    <w:basedOn w:val="Overskrift"/>
    <w:rsid w:val="00876005"/>
  </w:style>
  <w:style w:type="paragraph" w:customStyle="1" w:styleId="signatur">
    <w:name w:val="signatur"/>
    <w:basedOn w:val="Normal"/>
    <w:link w:val="signaturTegn"/>
    <w:rsid w:val="00876005"/>
    <w:pPr>
      <w:keepLines w:val="0"/>
      <w:widowControl/>
      <w:tabs>
        <w:tab w:val="left" w:pos="4820"/>
      </w:tabs>
    </w:pPr>
    <w:rPr>
      <w:szCs w:val="20"/>
      <w:lang w:eastAsia="en-US"/>
    </w:rPr>
  </w:style>
  <w:style w:type="paragraph" w:customStyle="1" w:styleId="CommentSubject2">
    <w:name w:val="Comment Subject2"/>
    <w:basedOn w:val="CommentText"/>
    <w:next w:val="CommentText"/>
    <w:rsid w:val="00876005"/>
    <w:rPr>
      <w:b/>
      <w:bCs/>
    </w:rPr>
  </w:style>
  <w:style w:type="paragraph" w:customStyle="1" w:styleId="SSAtittelkortnavn">
    <w:name w:val="SSA tittel kortnavn"/>
    <w:basedOn w:val="signatur"/>
    <w:link w:val="SSAtittelkortnavnTegn"/>
    <w:qFormat/>
    <w:rsid w:val="00876005"/>
    <w:pPr>
      <w:tabs>
        <w:tab w:val="center" w:pos="4536"/>
        <w:tab w:val="right" w:pos="9072"/>
      </w:tabs>
    </w:pPr>
    <w:rPr>
      <w:b/>
      <w:color w:val="5F6062"/>
      <w:sz w:val="60"/>
    </w:rPr>
  </w:style>
  <w:style w:type="paragraph" w:customStyle="1" w:styleId="SSAtittellang">
    <w:name w:val="SSA tittel lang"/>
    <w:basedOn w:val="signatur"/>
    <w:link w:val="SSAtittellangTegn"/>
    <w:qFormat/>
    <w:rsid w:val="00876005"/>
    <w:pPr>
      <w:tabs>
        <w:tab w:val="center" w:pos="4536"/>
        <w:tab w:val="right" w:pos="9072"/>
      </w:tabs>
    </w:pPr>
    <w:rPr>
      <w:b/>
      <w:color w:val="5F6062"/>
      <w:sz w:val="44"/>
      <w:szCs w:val="44"/>
    </w:rPr>
  </w:style>
  <w:style w:type="character" w:customStyle="1" w:styleId="signaturTegn">
    <w:name w:val="signatur Tegn"/>
    <w:link w:val="signatur"/>
    <w:rsid w:val="00876005"/>
    <w:rPr>
      <w:rFonts w:ascii="Arial" w:eastAsia="Times New Roman" w:hAnsi="Arial" w:cs="Times New Roman"/>
      <w:szCs w:val="20"/>
      <w:lang w:val="nb-NO"/>
    </w:rPr>
  </w:style>
  <w:style w:type="character" w:customStyle="1" w:styleId="SSAtittelkortnavnTegn">
    <w:name w:val="SSA tittel kortnavn Tegn"/>
    <w:link w:val="SSAtittelkortnavn"/>
    <w:rsid w:val="00876005"/>
    <w:rPr>
      <w:rFonts w:ascii="Arial" w:eastAsia="Times New Roman" w:hAnsi="Arial" w:cs="Times New Roman"/>
      <w:b/>
      <w:color w:val="5F6062"/>
      <w:sz w:val="60"/>
      <w:szCs w:val="20"/>
      <w:lang w:val="nb-NO"/>
    </w:rPr>
  </w:style>
  <w:style w:type="paragraph" w:customStyle="1" w:styleId="SSAgenerell">
    <w:name w:val="SSA generell"/>
    <w:basedOn w:val="signatur"/>
    <w:link w:val="SSAgenerellTegn"/>
    <w:qFormat/>
    <w:rsid w:val="00876005"/>
    <w:pPr>
      <w:tabs>
        <w:tab w:val="center" w:pos="4536"/>
        <w:tab w:val="right" w:pos="9072"/>
      </w:tabs>
    </w:pPr>
    <w:rPr>
      <w:color w:val="5BAC26"/>
      <w:sz w:val="44"/>
    </w:rPr>
  </w:style>
  <w:style w:type="character" w:customStyle="1" w:styleId="SSAtittellangTegn">
    <w:name w:val="SSA tittel lang Tegn"/>
    <w:link w:val="SSAtittellang"/>
    <w:rsid w:val="00876005"/>
    <w:rPr>
      <w:rFonts w:ascii="Arial" w:eastAsia="Times New Roman" w:hAnsi="Arial" w:cs="Times New Roman"/>
      <w:b/>
      <w:color w:val="5F6062"/>
      <w:sz w:val="44"/>
      <w:szCs w:val="44"/>
      <w:lang w:val="nb-NO"/>
    </w:rPr>
  </w:style>
  <w:style w:type="paragraph" w:customStyle="1" w:styleId="SSAbunntekst">
    <w:name w:val="SSA bunntekst"/>
    <w:basedOn w:val="Footer"/>
    <w:link w:val="SSAbunntekstTegn"/>
    <w:qFormat/>
    <w:rsid w:val="00876005"/>
    <w:pPr>
      <w:tabs>
        <w:tab w:val="clear" w:pos="4536"/>
        <w:tab w:val="clear" w:pos="9072"/>
        <w:tab w:val="right" w:pos="8505"/>
      </w:tabs>
    </w:pPr>
    <w:rPr>
      <w:noProof/>
      <w:sz w:val="16"/>
      <w:szCs w:val="16"/>
    </w:rPr>
  </w:style>
  <w:style w:type="character" w:customStyle="1" w:styleId="SSAgenerellTegn">
    <w:name w:val="SSA generell Tegn"/>
    <w:link w:val="SSAgenerell"/>
    <w:rsid w:val="00876005"/>
    <w:rPr>
      <w:rFonts w:ascii="Arial" w:eastAsia="Times New Roman" w:hAnsi="Arial" w:cs="Times New Roman"/>
      <w:color w:val="5BAC26"/>
      <w:sz w:val="44"/>
      <w:szCs w:val="20"/>
      <w:lang w:val="nb-NO"/>
    </w:rPr>
  </w:style>
  <w:style w:type="paragraph" w:customStyle="1" w:styleId="SSAtopptekst">
    <w:name w:val="SSA topptekst"/>
    <w:basedOn w:val="Header"/>
    <w:link w:val="SSAtopptekstTegn"/>
    <w:qFormat/>
    <w:rsid w:val="00876005"/>
    <w:rPr>
      <w:rFonts w:ascii="Calibri" w:hAnsi="Calibri"/>
      <w:sz w:val="18"/>
      <w:szCs w:val="18"/>
    </w:rPr>
  </w:style>
  <w:style w:type="character" w:customStyle="1" w:styleId="FooterChar1">
    <w:name w:val="Footer Char1"/>
    <w:link w:val="Footer"/>
    <w:semiHidden/>
    <w:rsid w:val="00876005"/>
    <w:rPr>
      <w:rFonts w:ascii="Arial" w:eastAsia="Times New Roman" w:hAnsi="Arial" w:cs="Times New Roman"/>
      <w:smallCaps/>
      <w:sz w:val="20"/>
      <w:szCs w:val="20"/>
      <w:lang w:val="nb-NO" w:eastAsia="nb-NO"/>
    </w:rPr>
  </w:style>
  <w:style w:type="character" w:customStyle="1" w:styleId="SSAbunntekstTegn">
    <w:name w:val="SSA bunntekst Tegn"/>
    <w:basedOn w:val="FooterChar1"/>
    <w:link w:val="SSAbunntekst"/>
    <w:rsid w:val="00876005"/>
    <w:rPr>
      <w:rFonts w:ascii="Arial" w:eastAsia="Times New Roman" w:hAnsi="Arial" w:cs="Times New Roman"/>
      <w:smallCaps/>
      <w:noProof/>
      <w:sz w:val="16"/>
      <w:szCs w:val="16"/>
      <w:lang w:val="nb-NO" w:eastAsia="nb-NO"/>
    </w:rPr>
  </w:style>
  <w:style w:type="paragraph" w:customStyle="1" w:styleId="Merknadstekst1">
    <w:name w:val="Merknadstekst1"/>
    <w:basedOn w:val="Normal"/>
    <w:rsid w:val="00876005"/>
    <w:pPr>
      <w:keepLines w:val="0"/>
      <w:widowControl/>
      <w:suppressAutoHyphens/>
    </w:pPr>
    <w:rPr>
      <w:lang w:eastAsia="ar-SA"/>
    </w:rPr>
  </w:style>
  <w:style w:type="character" w:customStyle="1" w:styleId="HeaderChar1">
    <w:name w:val="Header Char1"/>
    <w:link w:val="Header"/>
    <w:semiHidden/>
    <w:rsid w:val="00876005"/>
    <w:rPr>
      <w:rFonts w:ascii="Arial" w:eastAsia="Times New Roman" w:hAnsi="Arial" w:cs="Times New Roman"/>
      <w:sz w:val="20"/>
      <w:szCs w:val="20"/>
      <w:lang w:val="nb-NO" w:eastAsia="nb-NO"/>
    </w:rPr>
  </w:style>
  <w:style w:type="character" w:customStyle="1" w:styleId="SSAtopptekstTegn">
    <w:name w:val="SSA topptekst Tegn"/>
    <w:basedOn w:val="HeaderChar1"/>
    <w:link w:val="SSAtopptekst"/>
    <w:rsid w:val="00876005"/>
    <w:rPr>
      <w:rFonts w:ascii="Calibri" w:eastAsia="Times New Roman" w:hAnsi="Calibri" w:cs="Times New Roman"/>
      <w:sz w:val="18"/>
      <w:szCs w:val="18"/>
      <w:lang w:val="nb-NO" w:eastAsia="nb-NO"/>
    </w:rPr>
  </w:style>
  <w:style w:type="paragraph" w:customStyle="1" w:styleId="TableContents">
    <w:name w:val="Table Contents"/>
    <w:basedOn w:val="Normal"/>
    <w:rsid w:val="00876005"/>
    <w:pPr>
      <w:keepLines w:val="0"/>
      <w:widowControl/>
      <w:suppressLineNumbers/>
      <w:suppressAutoHyphens/>
    </w:pPr>
    <w:rPr>
      <w:lang w:eastAsia="ar-SA"/>
    </w:rPr>
  </w:style>
  <w:style w:type="character" w:customStyle="1" w:styleId="BunntekstTegn1">
    <w:name w:val="Bunntekst Tegn1"/>
    <w:semiHidden/>
    <w:rsid w:val="00876005"/>
    <w:rPr>
      <w:smallCaps/>
    </w:rPr>
  </w:style>
  <w:style w:type="paragraph" w:customStyle="1" w:styleId="CommentSubject1">
    <w:name w:val="Comment Subject1"/>
    <w:basedOn w:val="CommentText"/>
    <w:next w:val="CommentText"/>
    <w:rsid w:val="00876005"/>
    <w:rPr>
      <w:b/>
      <w:bCs/>
    </w:rPr>
  </w:style>
  <w:style w:type="paragraph" w:customStyle="1" w:styleId="Kommentaremne1">
    <w:name w:val="Kommentaremne1"/>
    <w:basedOn w:val="CommentText"/>
    <w:next w:val="CommentText"/>
    <w:rsid w:val="00876005"/>
    <w:rPr>
      <w:rFonts w:ascii="Times New Roman" w:hAnsi="Times New Roman"/>
      <w:b/>
      <w:bCs/>
    </w:rPr>
  </w:style>
  <w:style w:type="character" w:customStyle="1" w:styleId="TitleChar1">
    <w:name w:val="Title Char1"/>
    <w:link w:val="Title"/>
    <w:rsid w:val="00876005"/>
    <w:rPr>
      <w:rFonts w:ascii="Arial" w:eastAsia="Times New Roman" w:hAnsi="Arial" w:cs="Arial"/>
      <w:b/>
      <w:bCs/>
      <w:sz w:val="28"/>
      <w:szCs w:val="28"/>
      <w:lang w:val="en-US" w:eastAsia="nb-NO"/>
    </w:rPr>
  </w:style>
  <w:style w:type="paragraph" w:customStyle="1" w:styleId="Bobletekst1">
    <w:name w:val="Bobletekst1"/>
    <w:basedOn w:val="Normal"/>
    <w:rsid w:val="0087600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1"/>
    <w:semiHidden/>
    <w:rsid w:val="00876005"/>
    <w:pPr>
      <w:keepLines w:val="0"/>
      <w:outlineLvl w:val="0"/>
    </w:pPr>
    <w:rPr>
      <w:rFonts w:ascii="Times New Roman" w:hAnsi="Times New Roman"/>
      <w:b/>
      <w:bCs/>
      <w:sz w:val="28"/>
      <w:szCs w:val="28"/>
    </w:rPr>
  </w:style>
  <w:style w:type="character" w:customStyle="1" w:styleId="BodyTextIndentChar">
    <w:name w:val="Body Text Indent Char"/>
    <w:basedOn w:val="DefaultParagraphFont"/>
    <w:rsid w:val="00876005"/>
    <w:rPr>
      <w:rFonts w:ascii="Arial" w:eastAsia="Times New Roman" w:hAnsi="Arial" w:cs="Times New Roman"/>
      <w:lang w:val="nb-NO" w:eastAsia="nb-NO"/>
    </w:rPr>
  </w:style>
  <w:style w:type="character" w:customStyle="1" w:styleId="BodyTextIndentChar1">
    <w:name w:val="Body Text Indent Char1"/>
    <w:link w:val="BodyTextIndent"/>
    <w:semiHidden/>
    <w:rsid w:val="00876005"/>
    <w:rPr>
      <w:rFonts w:ascii="Times New Roman" w:eastAsia="Times New Roman" w:hAnsi="Times New Roman" w:cs="Times New Roman"/>
      <w:b/>
      <w:bCs/>
      <w:sz w:val="28"/>
      <w:szCs w:val="28"/>
      <w:lang w:val="nb-NO" w:eastAsia="nb-NO"/>
    </w:rPr>
  </w:style>
  <w:style w:type="paragraph" w:styleId="Caption">
    <w:name w:val="caption"/>
    <w:basedOn w:val="Normal"/>
    <w:next w:val="Normal"/>
    <w:qFormat/>
    <w:rsid w:val="00876005"/>
    <w:rPr>
      <w:rFonts w:ascii="Times New Roman" w:hAnsi="Times New Roman"/>
      <w:i/>
      <w:iCs/>
      <w:szCs w:val="20"/>
    </w:rPr>
  </w:style>
  <w:style w:type="character" w:customStyle="1" w:styleId="StilOverskrift1IkkeStorebokstaverTegn">
    <w:name w:val="Stil Overskrift 1 + Ikke Store bokstaver Tegn"/>
    <w:rsid w:val="00876005"/>
    <w:rPr>
      <w:rFonts w:ascii="Arial" w:hAnsi="Arial" w:cs="Arial"/>
      <w:b w:val="0"/>
      <w:bCs w:val="0"/>
      <w:caps w:val="0"/>
      <w:kern w:val="28"/>
      <w:sz w:val="28"/>
      <w:szCs w:val="28"/>
      <w:lang w:val="nb-NO" w:eastAsia="nb-NO" w:bidi="ar-SA"/>
    </w:rPr>
  </w:style>
  <w:style w:type="paragraph" w:customStyle="1" w:styleId="undertittel">
    <w:name w:val="undertittel"/>
    <w:basedOn w:val="Normal"/>
    <w:rsid w:val="00876005"/>
    <w:pPr>
      <w:keepLines w:val="0"/>
      <w:widowControl/>
      <w:autoSpaceDE w:val="0"/>
      <w:autoSpaceDN w:val="0"/>
      <w:adjustRightInd w:val="0"/>
    </w:pPr>
    <w:rPr>
      <w:rFonts w:ascii="Times New Roman" w:hAnsi="Times New Roman"/>
      <w:sz w:val="28"/>
      <w:szCs w:val="28"/>
    </w:rPr>
  </w:style>
  <w:style w:type="paragraph" w:customStyle="1" w:styleId="Tabelltekst">
    <w:name w:val="Tabelltekst"/>
    <w:basedOn w:val="Normal"/>
    <w:rsid w:val="00876005"/>
    <w:pPr>
      <w:keepNext/>
      <w:tabs>
        <w:tab w:val="left" w:pos="3544"/>
      </w:tabs>
      <w:spacing w:before="80"/>
      <w:ind w:left="57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876005"/>
    <w:pPr>
      <w:ind w:left="720"/>
      <w:contextualSpacing/>
    </w:pPr>
    <w:rPr>
      <w:rFonts w:ascii="Times New Roman" w:hAnsi="Times New Roman"/>
    </w:rPr>
  </w:style>
  <w:style w:type="paragraph" w:customStyle="1" w:styleId="Teknisk4">
    <w:name w:val="Teknisk 4"/>
    <w:rsid w:val="00876005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val="en-US" w:eastAsia="nb-NO"/>
    </w:rPr>
  </w:style>
  <w:style w:type="table" w:styleId="TableGrid">
    <w:name w:val="Table Grid"/>
    <w:basedOn w:val="TableNormal"/>
    <w:uiPriority w:val="59"/>
    <w:rsid w:val="0087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vsntilhQy1">
    <w:name w:val="Avsn til hÀQÀy 1"/>
    <w:rsid w:val="00876005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  <w:lang w:val="en-US" w:eastAsia="nb-NO"/>
    </w:rPr>
  </w:style>
  <w:style w:type="paragraph" w:customStyle="1" w:styleId="BalloonText1">
    <w:name w:val="Balloon Text1"/>
    <w:basedOn w:val="Normal"/>
    <w:rsid w:val="00876005"/>
    <w:rPr>
      <w:rFonts w:ascii="Tahoma" w:hAnsi="Tahoma" w:cs="Tahoma"/>
      <w:sz w:val="16"/>
      <w:szCs w:val="16"/>
    </w:rPr>
  </w:style>
  <w:style w:type="paragraph" w:customStyle="1" w:styleId="Normalar">
    <w:name w:val="Normal + ar"/>
    <w:basedOn w:val="Normal"/>
    <w:link w:val="NormalarTegn"/>
    <w:rsid w:val="00876005"/>
    <w:rPr>
      <w:rFonts w:ascii="Times New Roman" w:hAnsi="Times New Roman"/>
    </w:rPr>
  </w:style>
  <w:style w:type="character" w:customStyle="1" w:styleId="NormalarTegn">
    <w:name w:val="Normal + ar Tegn"/>
    <w:link w:val="Normalar"/>
    <w:rsid w:val="00876005"/>
    <w:rPr>
      <w:rFonts w:ascii="Times New Roman" w:eastAsia="Times New Roman" w:hAnsi="Times New Roman" w:cs="Times New Roman"/>
      <w:lang w:val="nb-NO" w:eastAsia="nb-NO"/>
    </w:rPr>
  </w:style>
  <w:style w:type="character" w:styleId="Strong">
    <w:name w:val="Strong"/>
    <w:uiPriority w:val="22"/>
    <w:qFormat/>
    <w:rsid w:val="00876005"/>
    <w:rPr>
      <w:b/>
      <w:bCs/>
    </w:rPr>
  </w:style>
  <w:style w:type="character" w:customStyle="1" w:styleId="WW8Num26z1">
    <w:name w:val="WW8Num26z1"/>
    <w:rsid w:val="00876005"/>
    <w:rPr>
      <w:rFonts w:ascii="Courier New" w:hAnsi="Courier New"/>
    </w:rPr>
  </w:style>
  <w:style w:type="character" w:customStyle="1" w:styleId="Heading2Char1">
    <w:name w:val="Heading 2 Char1"/>
    <w:link w:val="Heading2"/>
    <w:rsid w:val="00876005"/>
    <w:rPr>
      <w:rFonts w:ascii="Arial" w:eastAsia="Times New Roman" w:hAnsi="Arial" w:cs="Times New Roman"/>
      <w:b/>
      <w:bCs/>
      <w:smallCaps/>
      <w:lang w:val="nb-NO" w:eastAsia="nb-NO"/>
    </w:rPr>
  </w:style>
  <w:style w:type="character" w:customStyle="1" w:styleId="Heading3Char1">
    <w:name w:val="Heading 3 Char1"/>
    <w:link w:val="Heading3"/>
    <w:rsid w:val="00876005"/>
    <w:rPr>
      <w:rFonts w:ascii="Arial" w:eastAsia="Times New Roman" w:hAnsi="Arial" w:cs="Times New Roman"/>
      <w:b/>
      <w:bCs/>
      <w:lang w:val="nb-NO" w:eastAsia="nb-NO"/>
    </w:rPr>
  </w:style>
  <w:style w:type="character" w:customStyle="1" w:styleId="Heading4Char1">
    <w:name w:val="Heading 4 Char1"/>
    <w:link w:val="Heading4"/>
    <w:rsid w:val="00876005"/>
    <w:rPr>
      <w:rFonts w:ascii="Arial" w:eastAsia="Times New Roman" w:hAnsi="Arial" w:cs="Times New Roman"/>
      <w:b/>
      <w:bCs/>
      <w:i/>
      <w:iCs/>
      <w:sz w:val="24"/>
      <w:szCs w:val="24"/>
      <w:lang w:val="nb-NO" w:eastAsia="nb-NO"/>
    </w:rPr>
  </w:style>
  <w:style w:type="character" w:customStyle="1" w:styleId="Heading5Char1">
    <w:name w:val="Heading 5 Char1"/>
    <w:link w:val="Heading5"/>
    <w:rsid w:val="00876005"/>
    <w:rPr>
      <w:rFonts w:ascii="Arial" w:eastAsia="Times New Roman" w:hAnsi="Arial" w:cs="Arial"/>
      <w:lang w:val="nb-NO" w:eastAsia="nb-NO"/>
    </w:rPr>
  </w:style>
  <w:style w:type="character" w:customStyle="1" w:styleId="Heading6Char1">
    <w:name w:val="Heading 6 Char1"/>
    <w:link w:val="Heading6"/>
    <w:rsid w:val="00876005"/>
    <w:rPr>
      <w:rFonts w:ascii="Arial" w:eastAsia="Times New Roman" w:hAnsi="Arial" w:cs="Arial"/>
      <w:i/>
      <w:iCs/>
      <w:lang w:val="nb-NO" w:eastAsia="nb-NO"/>
    </w:rPr>
  </w:style>
  <w:style w:type="character" w:customStyle="1" w:styleId="Heading7Char1">
    <w:name w:val="Heading 7 Char1"/>
    <w:link w:val="Heading7"/>
    <w:rsid w:val="00876005"/>
    <w:rPr>
      <w:rFonts w:ascii="Arial" w:eastAsia="Times New Roman" w:hAnsi="Arial" w:cs="Arial"/>
      <w:sz w:val="20"/>
      <w:szCs w:val="20"/>
      <w:lang w:val="nb-NO" w:eastAsia="nb-NO"/>
    </w:rPr>
  </w:style>
  <w:style w:type="character" w:customStyle="1" w:styleId="Heading8Char1">
    <w:name w:val="Heading 8 Char1"/>
    <w:link w:val="Heading8"/>
    <w:rsid w:val="00876005"/>
    <w:rPr>
      <w:rFonts w:ascii="Arial" w:eastAsia="Times New Roman" w:hAnsi="Arial" w:cs="Arial"/>
      <w:i/>
      <w:iCs/>
      <w:sz w:val="20"/>
      <w:szCs w:val="20"/>
      <w:lang w:val="nb-NO" w:eastAsia="nb-NO"/>
    </w:rPr>
  </w:style>
  <w:style w:type="character" w:customStyle="1" w:styleId="Heading9Char1">
    <w:name w:val="Heading 9 Char1"/>
    <w:link w:val="Heading9"/>
    <w:rsid w:val="00876005"/>
    <w:rPr>
      <w:rFonts w:ascii="Arial" w:eastAsia="Times New Roman" w:hAnsi="Arial" w:cs="Arial"/>
      <w:i/>
      <w:iCs/>
      <w:sz w:val="18"/>
      <w:szCs w:val="18"/>
      <w:lang w:val="nb-NO" w:eastAsia="nb-NO"/>
    </w:rPr>
  </w:style>
  <w:style w:type="character" w:customStyle="1" w:styleId="WW8Num1z0">
    <w:name w:val="WW8Num1z0"/>
    <w:rsid w:val="00876005"/>
    <w:rPr>
      <w:rFonts w:ascii="Times New Roman" w:hAnsi="Times New Roman" w:cs="Times New Roman"/>
    </w:rPr>
  </w:style>
  <w:style w:type="character" w:customStyle="1" w:styleId="WW8Num2z0">
    <w:name w:val="WW8Num2z0"/>
    <w:rsid w:val="00876005"/>
    <w:rPr>
      <w:rFonts w:ascii="Times New Roman" w:hAnsi="Times New Roman" w:cs="Times New Roman"/>
    </w:rPr>
  </w:style>
  <w:style w:type="character" w:customStyle="1" w:styleId="WW8Num3z0">
    <w:name w:val="WW8Num3z0"/>
    <w:rsid w:val="00876005"/>
    <w:rPr>
      <w:rFonts w:ascii="Times New Roman" w:hAnsi="Times New Roman" w:cs="Times New Roman"/>
    </w:rPr>
  </w:style>
  <w:style w:type="character" w:customStyle="1" w:styleId="WW8Num4z0">
    <w:name w:val="WW8Num4z0"/>
    <w:rsid w:val="00876005"/>
    <w:rPr>
      <w:rFonts w:ascii="Times New Roman" w:hAnsi="Times New Roman" w:cs="Times New Roman"/>
    </w:rPr>
  </w:style>
  <w:style w:type="character" w:customStyle="1" w:styleId="WW8Num5z0">
    <w:name w:val="WW8Num5z0"/>
    <w:rsid w:val="00876005"/>
    <w:rPr>
      <w:rFonts w:ascii="Symbol" w:hAnsi="Symbol"/>
    </w:rPr>
  </w:style>
  <w:style w:type="character" w:customStyle="1" w:styleId="WW8Num6z0">
    <w:name w:val="WW8Num6z0"/>
    <w:rsid w:val="00876005"/>
    <w:rPr>
      <w:rFonts w:ascii="Symbol" w:hAnsi="Symbol"/>
    </w:rPr>
  </w:style>
  <w:style w:type="character" w:customStyle="1" w:styleId="WW8Num7z0">
    <w:name w:val="WW8Num7z0"/>
    <w:rsid w:val="00876005"/>
    <w:rPr>
      <w:rFonts w:ascii="Symbol" w:hAnsi="Symbol"/>
    </w:rPr>
  </w:style>
  <w:style w:type="character" w:customStyle="1" w:styleId="WW8Num8z0">
    <w:name w:val="WW8Num8z0"/>
    <w:rsid w:val="00876005"/>
    <w:rPr>
      <w:rFonts w:ascii="Symbol" w:hAnsi="Symbol"/>
    </w:rPr>
  </w:style>
  <w:style w:type="character" w:customStyle="1" w:styleId="WW8Num9z0">
    <w:name w:val="WW8Num9z0"/>
    <w:rsid w:val="00876005"/>
    <w:rPr>
      <w:rFonts w:ascii="Times New Roman" w:hAnsi="Times New Roman" w:cs="Times New Roman"/>
    </w:rPr>
  </w:style>
  <w:style w:type="character" w:customStyle="1" w:styleId="WW8Num10z0">
    <w:name w:val="WW8Num10z0"/>
    <w:rsid w:val="00876005"/>
    <w:rPr>
      <w:rFonts w:ascii="Symbol" w:hAnsi="Symbol"/>
    </w:rPr>
  </w:style>
  <w:style w:type="character" w:customStyle="1" w:styleId="WW8Num11z0">
    <w:name w:val="WW8Num11z0"/>
    <w:rsid w:val="00876005"/>
    <w:rPr>
      <w:rFonts w:ascii="Times New Roman" w:hAnsi="Times New Roman" w:cs="Times New Roman"/>
    </w:rPr>
  </w:style>
  <w:style w:type="character" w:customStyle="1" w:styleId="WW8Num12z0">
    <w:name w:val="WW8Num12z0"/>
    <w:rsid w:val="00876005"/>
    <w:rPr>
      <w:rFonts w:ascii="Times New Roman" w:hAnsi="Times New Roman" w:cs="Times New Roman"/>
    </w:rPr>
  </w:style>
  <w:style w:type="character" w:customStyle="1" w:styleId="WW8Num13z0">
    <w:name w:val="WW8Num13z0"/>
    <w:rsid w:val="00876005"/>
    <w:rPr>
      <w:rFonts w:ascii="Symbol" w:hAnsi="Symbol"/>
    </w:rPr>
  </w:style>
  <w:style w:type="character" w:customStyle="1" w:styleId="WW8Num14z0">
    <w:name w:val="WW8Num14z0"/>
    <w:rsid w:val="00876005"/>
    <w:rPr>
      <w:rFonts w:ascii="Times New Roman" w:hAnsi="Times New Roman" w:cs="Times New Roman"/>
    </w:rPr>
  </w:style>
  <w:style w:type="character" w:customStyle="1" w:styleId="WW8Num14z1">
    <w:name w:val="WW8Num14z1"/>
    <w:rsid w:val="00876005"/>
    <w:rPr>
      <w:rFonts w:ascii="Courier New" w:hAnsi="Courier New"/>
    </w:rPr>
  </w:style>
  <w:style w:type="character" w:customStyle="1" w:styleId="WW8Num14z2">
    <w:name w:val="WW8Num14z2"/>
    <w:rsid w:val="00876005"/>
    <w:rPr>
      <w:rFonts w:ascii="Wingdings" w:hAnsi="Wingdings"/>
    </w:rPr>
  </w:style>
  <w:style w:type="character" w:customStyle="1" w:styleId="WW8Num14z3">
    <w:name w:val="WW8Num14z3"/>
    <w:rsid w:val="00876005"/>
    <w:rPr>
      <w:rFonts w:ascii="Symbol" w:hAnsi="Symbol"/>
    </w:rPr>
  </w:style>
  <w:style w:type="character" w:customStyle="1" w:styleId="WW8Num15z0">
    <w:name w:val="WW8Num15z0"/>
    <w:rsid w:val="00876005"/>
    <w:rPr>
      <w:rFonts w:ascii="Times New Roman" w:eastAsia="Times New Roman" w:hAnsi="Times New Roman"/>
    </w:rPr>
  </w:style>
  <w:style w:type="character" w:customStyle="1" w:styleId="WW8Num15z1">
    <w:name w:val="WW8Num15z1"/>
    <w:rsid w:val="00876005"/>
    <w:rPr>
      <w:rFonts w:ascii="Courier New" w:hAnsi="Courier New"/>
    </w:rPr>
  </w:style>
  <w:style w:type="character" w:customStyle="1" w:styleId="WW8Num15z2">
    <w:name w:val="WW8Num15z2"/>
    <w:rsid w:val="00876005"/>
    <w:rPr>
      <w:rFonts w:ascii="Wingdings" w:hAnsi="Wingdings"/>
    </w:rPr>
  </w:style>
  <w:style w:type="character" w:customStyle="1" w:styleId="WW8Num15z3">
    <w:name w:val="WW8Num15z3"/>
    <w:rsid w:val="00876005"/>
    <w:rPr>
      <w:rFonts w:ascii="Symbol" w:hAnsi="Symbol"/>
    </w:rPr>
  </w:style>
  <w:style w:type="character" w:customStyle="1" w:styleId="WW8Num16z0">
    <w:name w:val="WW8Num16z0"/>
    <w:rsid w:val="00876005"/>
    <w:rPr>
      <w:rFonts w:ascii="Symbol" w:hAnsi="Symbol"/>
    </w:rPr>
  </w:style>
  <w:style w:type="character" w:customStyle="1" w:styleId="WW8Num16z1">
    <w:name w:val="WW8Num16z1"/>
    <w:rsid w:val="00876005"/>
    <w:rPr>
      <w:rFonts w:ascii="Courier New" w:hAnsi="Courier New"/>
    </w:rPr>
  </w:style>
  <w:style w:type="character" w:customStyle="1" w:styleId="WW8Num16z2">
    <w:name w:val="WW8Num16z2"/>
    <w:rsid w:val="00876005"/>
    <w:rPr>
      <w:rFonts w:ascii="Wingdings" w:hAnsi="Wingdings"/>
    </w:rPr>
  </w:style>
  <w:style w:type="character" w:customStyle="1" w:styleId="WW8Num18z0">
    <w:name w:val="WW8Num18z0"/>
    <w:rsid w:val="00876005"/>
    <w:rPr>
      <w:rFonts w:ascii="Times New Roman" w:hAnsi="Times New Roman" w:cs="Times New Roman"/>
    </w:rPr>
  </w:style>
  <w:style w:type="character" w:customStyle="1" w:styleId="WW8Num19z0">
    <w:name w:val="WW8Num19z0"/>
    <w:rsid w:val="00876005"/>
    <w:rPr>
      <w:rFonts w:ascii="Times New Roman" w:hAnsi="Times New Roman" w:cs="Times New Roman"/>
    </w:rPr>
  </w:style>
  <w:style w:type="character" w:customStyle="1" w:styleId="WW8Num20z0">
    <w:name w:val="WW8Num20z0"/>
    <w:rsid w:val="00876005"/>
    <w:rPr>
      <w:rFonts w:ascii="Times New Roman" w:hAnsi="Times New Roman" w:cs="Times New Roman"/>
    </w:rPr>
  </w:style>
  <w:style w:type="character" w:customStyle="1" w:styleId="WW8Num21z0">
    <w:name w:val="WW8Num21z0"/>
    <w:rsid w:val="00876005"/>
    <w:rPr>
      <w:rFonts w:ascii="Times New Roman" w:hAnsi="Times New Roman" w:cs="Times New Roman"/>
    </w:rPr>
  </w:style>
  <w:style w:type="character" w:customStyle="1" w:styleId="WW8Num22z0">
    <w:name w:val="WW8Num22z0"/>
    <w:rsid w:val="00876005"/>
    <w:rPr>
      <w:rFonts w:ascii="Times New Roman" w:hAnsi="Times New Roman" w:cs="Times New Roman"/>
    </w:rPr>
  </w:style>
  <w:style w:type="character" w:customStyle="1" w:styleId="WW8Num23z0">
    <w:name w:val="WW8Num23z0"/>
    <w:rsid w:val="00876005"/>
    <w:rPr>
      <w:rFonts w:ascii="Times New Roman" w:hAnsi="Times New Roman" w:cs="Times New Roman"/>
    </w:rPr>
  </w:style>
  <w:style w:type="character" w:customStyle="1" w:styleId="WW8Num24z0">
    <w:name w:val="WW8Num24z0"/>
    <w:rsid w:val="00876005"/>
    <w:rPr>
      <w:rFonts w:ascii="Times New Roman" w:hAnsi="Times New Roman"/>
    </w:rPr>
  </w:style>
  <w:style w:type="character" w:customStyle="1" w:styleId="WW8Num24z1">
    <w:name w:val="WW8Num24z1"/>
    <w:rsid w:val="00876005"/>
    <w:rPr>
      <w:rFonts w:ascii="Courier New" w:hAnsi="Courier New"/>
    </w:rPr>
  </w:style>
  <w:style w:type="character" w:customStyle="1" w:styleId="WW8Num24z2">
    <w:name w:val="WW8Num24z2"/>
    <w:rsid w:val="00876005"/>
    <w:rPr>
      <w:rFonts w:ascii="Wingdings" w:hAnsi="Wingdings"/>
    </w:rPr>
  </w:style>
  <w:style w:type="character" w:customStyle="1" w:styleId="WW8Num24z3">
    <w:name w:val="WW8Num24z3"/>
    <w:rsid w:val="00876005"/>
    <w:rPr>
      <w:rFonts w:ascii="Symbol" w:hAnsi="Symbol"/>
    </w:rPr>
  </w:style>
  <w:style w:type="character" w:customStyle="1" w:styleId="WW8Num25z0">
    <w:name w:val="WW8Num25z0"/>
    <w:rsid w:val="00876005"/>
    <w:rPr>
      <w:rFonts w:ascii="Symbol" w:hAnsi="Symbol"/>
      <w:b/>
      <w:i w:val="0"/>
      <w:color w:val="000000"/>
    </w:rPr>
  </w:style>
  <w:style w:type="character" w:customStyle="1" w:styleId="WW8Num25z1">
    <w:name w:val="WW8Num25z1"/>
    <w:rsid w:val="00876005"/>
    <w:rPr>
      <w:rFonts w:ascii="Courier New" w:hAnsi="Courier New"/>
    </w:rPr>
  </w:style>
  <w:style w:type="character" w:customStyle="1" w:styleId="WW8Num25z2">
    <w:name w:val="WW8Num25z2"/>
    <w:rsid w:val="00876005"/>
    <w:rPr>
      <w:rFonts w:ascii="Wingdings" w:hAnsi="Wingdings"/>
    </w:rPr>
  </w:style>
  <w:style w:type="character" w:customStyle="1" w:styleId="WW8Num25z3">
    <w:name w:val="WW8Num25z3"/>
    <w:rsid w:val="00876005"/>
    <w:rPr>
      <w:rFonts w:ascii="Symbol" w:hAnsi="Symbol"/>
    </w:rPr>
  </w:style>
  <w:style w:type="character" w:customStyle="1" w:styleId="WW8Num26z0">
    <w:name w:val="WW8Num26z0"/>
    <w:rsid w:val="00876005"/>
    <w:rPr>
      <w:rFonts w:ascii="Times New Roman" w:eastAsia="Times New Roman" w:hAnsi="Times New Roman"/>
    </w:rPr>
  </w:style>
  <w:style w:type="character" w:customStyle="1" w:styleId="WW8Num26z2">
    <w:name w:val="WW8Num26z2"/>
    <w:rsid w:val="00876005"/>
    <w:rPr>
      <w:rFonts w:ascii="Wingdings" w:hAnsi="Wingdings"/>
    </w:rPr>
  </w:style>
  <w:style w:type="character" w:customStyle="1" w:styleId="WW8Num26z3">
    <w:name w:val="WW8Num26z3"/>
    <w:rsid w:val="00876005"/>
    <w:rPr>
      <w:rFonts w:ascii="Symbol" w:hAnsi="Symbol"/>
    </w:rPr>
  </w:style>
  <w:style w:type="character" w:customStyle="1" w:styleId="WW8Num27z0">
    <w:name w:val="WW8Num27z0"/>
    <w:rsid w:val="00876005"/>
    <w:rPr>
      <w:rFonts w:ascii="Times New Roman" w:hAnsi="Times New Roman" w:cs="Times New Roman"/>
    </w:rPr>
  </w:style>
  <w:style w:type="character" w:customStyle="1" w:styleId="WW8Num28z0">
    <w:name w:val="WW8Num28z0"/>
    <w:rsid w:val="00876005"/>
    <w:rPr>
      <w:rFonts w:ascii="Times New Roman" w:hAnsi="Times New Roman" w:cs="Times New Roman"/>
    </w:rPr>
  </w:style>
  <w:style w:type="character" w:customStyle="1" w:styleId="WW8Num29z0">
    <w:name w:val="WW8Num29z0"/>
    <w:rsid w:val="00876005"/>
    <w:rPr>
      <w:rFonts w:ascii="Times New Roman" w:hAnsi="Times New Roman" w:cs="Times New Roman"/>
    </w:rPr>
  </w:style>
  <w:style w:type="character" w:customStyle="1" w:styleId="WW8Num30z0">
    <w:name w:val="WW8Num30z0"/>
    <w:rsid w:val="00876005"/>
    <w:rPr>
      <w:rFonts w:ascii="Times New Roman" w:hAnsi="Times New Roman" w:cs="Times New Roman"/>
    </w:rPr>
  </w:style>
  <w:style w:type="character" w:customStyle="1" w:styleId="WW8Num31z0">
    <w:name w:val="WW8Num31z0"/>
    <w:rsid w:val="00876005"/>
    <w:rPr>
      <w:rFonts w:ascii="Times New Roman" w:hAnsi="Times New Roman" w:cs="Times New Roman"/>
    </w:rPr>
  </w:style>
  <w:style w:type="character" w:customStyle="1" w:styleId="WW8Num32z0">
    <w:name w:val="WW8Num32z0"/>
    <w:rsid w:val="00876005"/>
    <w:rPr>
      <w:rFonts w:ascii="Times New Roman" w:hAnsi="Times New Roman" w:cs="Times New Roman"/>
    </w:rPr>
  </w:style>
  <w:style w:type="character" w:customStyle="1" w:styleId="WW8Num33z0">
    <w:name w:val="WW8Num33z0"/>
    <w:rsid w:val="00876005"/>
    <w:rPr>
      <w:rFonts w:ascii="Times New Roman" w:hAnsi="Times New Roman" w:cs="Times New Roman"/>
    </w:rPr>
  </w:style>
  <w:style w:type="character" w:customStyle="1" w:styleId="WW8NumSt35z0">
    <w:name w:val="WW8NumSt35z0"/>
    <w:rsid w:val="00876005"/>
    <w:rPr>
      <w:rFonts w:ascii="Arial" w:hAnsi="Arial"/>
    </w:rPr>
  </w:style>
  <w:style w:type="character" w:customStyle="1" w:styleId="Standardskriftforavsnitt1">
    <w:name w:val="Standardskrift for avsnitt1"/>
    <w:rsid w:val="00876005"/>
  </w:style>
  <w:style w:type="character" w:customStyle="1" w:styleId="FootnoteCharacters">
    <w:name w:val="Footnote Characters"/>
    <w:rsid w:val="00876005"/>
    <w:rPr>
      <w:rFonts w:ascii="Times New Roman" w:hAnsi="Times New Roman" w:cs="Times New Roman"/>
      <w:vertAlign w:val="superscript"/>
    </w:rPr>
  </w:style>
  <w:style w:type="character" w:customStyle="1" w:styleId="Merknadsreferanse1">
    <w:name w:val="Merknadsreferanse1"/>
    <w:rsid w:val="00876005"/>
    <w:rPr>
      <w:rFonts w:ascii="Times New Roman" w:hAnsi="Times New Roman" w:cs="Times New Roman"/>
      <w:sz w:val="16"/>
      <w:szCs w:val="16"/>
    </w:rPr>
  </w:style>
  <w:style w:type="character" w:customStyle="1" w:styleId="DocumentMapChar">
    <w:name w:val="Document Map Char"/>
    <w:rsid w:val="00876005"/>
    <w:rPr>
      <w:rFonts w:ascii="Times New Roman" w:hAnsi="Times New Roman" w:cs="Times New Roman"/>
      <w:sz w:val="2"/>
      <w:szCs w:val="2"/>
    </w:rPr>
  </w:style>
  <w:style w:type="character" w:customStyle="1" w:styleId="BobletekstTegn">
    <w:name w:val="Bobletekst Tegn"/>
    <w:rsid w:val="00876005"/>
    <w:rPr>
      <w:rFonts w:ascii="Tahoma" w:hAnsi="Tahoma" w:cs="Tahoma"/>
      <w:sz w:val="16"/>
      <w:szCs w:val="16"/>
    </w:rPr>
  </w:style>
  <w:style w:type="character" w:customStyle="1" w:styleId="MerknadstekstTegn">
    <w:name w:val="Merknadstekst Tegn"/>
    <w:rsid w:val="00876005"/>
    <w:rPr>
      <w:rFonts w:ascii="Arial" w:hAnsi="Arial" w:cs="Times New Roman"/>
      <w:sz w:val="22"/>
      <w:szCs w:val="22"/>
    </w:rPr>
  </w:style>
  <w:style w:type="character" w:customStyle="1" w:styleId="KommentaremneTegn">
    <w:name w:val="Kommentaremne Tegn"/>
    <w:rsid w:val="00876005"/>
  </w:style>
  <w:style w:type="paragraph" w:customStyle="1" w:styleId="Heading">
    <w:name w:val="Heading"/>
    <w:basedOn w:val="Normal"/>
    <w:next w:val="BodyText"/>
    <w:rsid w:val="00876005"/>
    <w:pPr>
      <w:keepNext/>
      <w:keepLines w:val="0"/>
      <w:widowControl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character" w:customStyle="1" w:styleId="BodyTextChar1">
    <w:name w:val="Body Text Char1"/>
    <w:link w:val="BodyText"/>
    <w:semiHidden/>
    <w:rsid w:val="00876005"/>
    <w:rPr>
      <w:rFonts w:ascii="Arial" w:eastAsia="Times New Roman" w:hAnsi="Arial" w:cs="Times New Roman"/>
      <w:i/>
      <w:iCs/>
      <w:lang w:val="nb-NO" w:eastAsia="nb-NO"/>
    </w:rPr>
  </w:style>
  <w:style w:type="paragraph" w:styleId="List">
    <w:name w:val="List"/>
    <w:basedOn w:val="BodyText"/>
    <w:semiHidden/>
    <w:rsid w:val="00876005"/>
    <w:pPr>
      <w:keepLines w:val="0"/>
      <w:widowControl/>
      <w:suppressAutoHyphens/>
    </w:pPr>
    <w:rPr>
      <w:rFonts w:cs="Tahoma"/>
      <w:lang w:eastAsia="ar-SA"/>
    </w:rPr>
  </w:style>
  <w:style w:type="paragraph" w:customStyle="1" w:styleId="Caption1">
    <w:name w:val="Caption1"/>
    <w:basedOn w:val="Normal"/>
    <w:rsid w:val="00876005"/>
    <w:pPr>
      <w:keepLines w:val="0"/>
      <w:widowControl/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876005"/>
    <w:pPr>
      <w:keepLines w:val="0"/>
      <w:widowControl/>
      <w:suppressLineNumbers/>
      <w:suppressAutoHyphens/>
    </w:pPr>
    <w:rPr>
      <w:rFonts w:cs="Tahoma"/>
      <w:lang w:eastAsia="ar-SA"/>
    </w:rPr>
  </w:style>
  <w:style w:type="paragraph" w:styleId="Subtitle">
    <w:name w:val="Subtitle"/>
    <w:basedOn w:val="Heading"/>
    <w:next w:val="BodyText"/>
    <w:link w:val="SubtitleChar"/>
    <w:qFormat/>
    <w:rsid w:val="00876005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876005"/>
    <w:rPr>
      <w:rFonts w:ascii="Arial" w:eastAsia="MS Mincho" w:hAnsi="Arial" w:cs="Tahoma"/>
      <w:i/>
      <w:iCs/>
      <w:sz w:val="28"/>
      <w:szCs w:val="28"/>
      <w:lang w:val="nb-NO" w:eastAsia="ar-SA"/>
    </w:rPr>
  </w:style>
  <w:style w:type="character" w:customStyle="1" w:styleId="FootnoteTextChar1">
    <w:name w:val="Footnote Text Char1"/>
    <w:link w:val="FootnoteText"/>
    <w:semiHidden/>
    <w:rsid w:val="00876005"/>
    <w:rPr>
      <w:rFonts w:ascii="Arial" w:eastAsia="Times New Roman" w:hAnsi="Arial" w:cs="Times New Roman"/>
      <w:sz w:val="18"/>
      <w:szCs w:val="18"/>
      <w:lang w:val="nb-NO" w:eastAsia="nb-NO"/>
    </w:rPr>
  </w:style>
  <w:style w:type="paragraph" w:customStyle="1" w:styleId="Rentekst1">
    <w:name w:val="Ren tekst1"/>
    <w:basedOn w:val="Normal"/>
    <w:rsid w:val="00876005"/>
    <w:pPr>
      <w:keepLines w:val="0"/>
      <w:widowControl/>
      <w:suppressAutoHyphens/>
    </w:pPr>
    <w:rPr>
      <w:rFonts w:ascii="Courier New" w:hAnsi="Courier New" w:cs="Courier New"/>
      <w:lang w:eastAsia="ar-SA"/>
    </w:rPr>
  </w:style>
  <w:style w:type="paragraph" w:customStyle="1" w:styleId="Dato1">
    <w:name w:val="Dato1"/>
    <w:basedOn w:val="Normal"/>
    <w:next w:val="Normal"/>
    <w:rsid w:val="00876005"/>
    <w:pPr>
      <w:keepLines w:val="0"/>
      <w:widowControl/>
      <w:suppressAutoHyphens/>
    </w:pPr>
    <w:rPr>
      <w:sz w:val="24"/>
      <w:szCs w:val="24"/>
      <w:lang w:eastAsia="ar-SA"/>
    </w:rPr>
  </w:style>
  <w:style w:type="paragraph" w:customStyle="1" w:styleId="Vanliginnrykk1">
    <w:name w:val="Vanlig innrykk1"/>
    <w:basedOn w:val="Normal"/>
    <w:rsid w:val="00876005"/>
    <w:pPr>
      <w:keepLines w:val="0"/>
      <w:widowControl/>
      <w:suppressAutoHyphens/>
      <w:ind w:left="708"/>
    </w:pPr>
    <w:rPr>
      <w:sz w:val="24"/>
      <w:szCs w:val="24"/>
      <w:lang w:eastAsia="ar-SA"/>
    </w:rPr>
  </w:style>
  <w:style w:type="paragraph" w:customStyle="1" w:styleId="Avtaleoverskrift">
    <w:name w:val="Avtale overskrift"/>
    <w:basedOn w:val="Overskrift"/>
    <w:rsid w:val="00876005"/>
    <w:pPr>
      <w:keepNext w:val="0"/>
      <w:keepLines w:val="0"/>
      <w:suppressAutoHyphens/>
      <w:jc w:val="center"/>
    </w:pPr>
    <w:rPr>
      <w:color w:val="0D162C"/>
      <w:kern w:val="1"/>
      <w:sz w:val="24"/>
      <w:szCs w:val="24"/>
      <w:lang w:eastAsia="ar-SA"/>
    </w:rPr>
  </w:style>
  <w:style w:type="paragraph" w:customStyle="1" w:styleId="kule">
    <w:name w:val="kule"/>
    <w:basedOn w:val="Normal"/>
    <w:rsid w:val="00876005"/>
    <w:pPr>
      <w:keepLines w:val="0"/>
      <w:widowControl/>
      <w:numPr>
        <w:numId w:val="3"/>
      </w:numPr>
      <w:tabs>
        <w:tab w:val="left" w:pos="744"/>
        <w:tab w:val="left" w:pos="1812"/>
      </w:tabs>
      <w:suppressAutoHyphens/>
      <w:ind w:left="732"/>
    </w:pPr>
    <w:rPr>
      <w:lang w:eastAsia="ar-SA"/>
    </w:rPr>
  </w:style>
  <w:style w:type="paragraph" w:customStyle="1" w:styleId="figurtekst">
    <w:name w:val="figurtekst"/>
    <w:basedOn w:val="BodyText"/>
    <w:rsid w:val="00876005"/>
    <w:pPr>
      <w:keepLines w:val="0"/>
      <w:widowControl/>
      <w:suppressAutoHyphens/>
    </w:pPr>
    <w:rPr>
      <w:lang w:eastAsia="ar-SA"/>
    </w:rPr>
  </w:style>
  <w:style w:type="paragraph" w:customStyle="1" w:styleId="Listenummer">
    <w:name w:val="Liste nummer"/>
    <w:basedOn w:val="Normal"/>
    <w:rsid w:val="00876005"/>
    <w:pPr>
      <w:keepLines w:val="0"/>
      <w:widowControl/>
      <w:numPr>
        <w:numId w:val="2"/>
      </w:numPr>
      <w:suppressAutoHyphens/>
    </w:pPr>
    <w:rPr>
      <w:lang w:eastAsia="ar-SA"/>
    </w:rPr>
  </w:style>
  <w:style w:type="paragraph" w:customStyle="1" w:styleId="Dokumentkart1">
    <w:name w:val="Dokumentkart1"/>
    <w:basedOn w:val="Normal"/>
    <w:rsid w:val="00876005"/>
    <w:pPr>
      <w:keepLines w:val="0"/>
      <w:widowControl/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character" w:customStyle="1" w:styleId="BalloonTextChar1">
    <w:name w:val="Balloon Text Char1"/>
    <w:link w:val="BalloonText"/>
    <w:rsid w:val="00876005"/>
    <w:rPr>
      <w:rFonts w:ascii="Tahoma" w:eastAsia="Times New Roman" w:hAnsi="Tahoma" w:cs="Tahoma"/>
      <w:sz w:val="16"/>
      <w:szCs w:val="16"/>
      <w:lang w:val="nb-NO" w:eastAsia="nb-NO"/>
    </w:rPr>
  </w:style>
  <w:style w:type="character" w:customStyle="1" w:styleId="CommentTextChar1">
    <w:name w:val="Comment Text Char1"/>
    <w:link w:val="CommentText"/>
    <w:semiHidden/>
    <w:rsid w:val="00876005"/>
    <w:rPr>
      <w:rFonts w:ascii="Arial" w:eastAsia="Times New Roman" w:hAnsi="Arial" w:cs="Times New Roman"/>
      <w:lang w:val="nb-NO" w:eastAsia="nb-NO"/>
    </w:rPr>
  </w:style>
  <w:style w:type="character" w:customStyle="1" w:styleId="CommentSubjectChar1">
    <w:name w:val="Comment Subject Char1"/>
    <w:link w:val="CommentSubject"/>
    <w:rsid w:val="00876005"/>
    <w:rPr>
      <w:rFonts w:ascii="Arial" w:eastAsia="Times New Roman" w:hAnsi="Arial" w:cs="Times New Roman"/>
      <w:b/>
      <w:bCs/>
      <w:lang w:val="nb-NO" w:eastAsia="nb-NO"/>
    </w:rPr>
  </w:style>
  <w:style w:type="paragraph" w:customStyle="1" w:styleId="TableHeading">
    <w:name w:val="Table Heading"/>
    <w:basedOn w:val="TableContents"/>
    <w:rsid w:val="0087600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876005"/>
    <w:pPr>
      <w:keepLines w:val="0"/>
      <w:widowControl/>
      <w:suppressAutoHyphens/>
    </w:pPr>
    <w:rPr>
      <w:lang w:eastAsia="ar-SA"/>
    </w:rPr>
  </w:style>
  <w:style w:type="paragraph" w:customStyle="1" w:styleId="Contents10">
    <w:name w:val="Contents 10"/>
    <w:basedOn w:val="Index"/>
    <w:rsid w:val="00876005"/>
    <w:pPr>
      <w:tabs>
        <w:tab w:val="right" w:leader="dot" w:pos="9637"/>
      </w:tabs>
      <w:ind w:left="2547"/>
    </w:pPr>
  </w:style>
  <w:style w:type="paragraph" w:customStyle="1" w:styleId="Footerright">
    <w:name w:val="Footer right"/>
    <w:basedOn w:val="Normal"/>
    <w:rsid w:val="00876005"/>
    <w:pPr>
      <w:keepLines w:val="0"/>
      <w:widowControl/>
      <w:suppressLineNumbers/>
      <w:tabs>
        <w:tab w:val="center" w:pos="4109"/>
        <w:tab w:val="right" w:pos="8219"/>
      </w:tabs>
      <w:suppressAutoHyphens/>
    </w:pPr>
    <w:rPr>
      <w:lang w:eastAsia="ar-SA"/>
    </w:rPr>
  </w:style>
  <w:style w:type="paragraph" w:customStyle="1" w:styleId="Heading10">
    <w:name w:val="Heading 10"/>
    <w:basedOn w:val="Heading"/>
    <w:next w:val="BodyText"/>
    <w:rsid w:val="00876005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TOCHeading">
    <w:name w:val="TOC Heading"/>
    <w:basedOn w:val="Heading1"/>
    <w:next w:val="Normal"/>
    <w:uiPriority w:val="39"/>
    <w:qFormat/>
    <w:rsid w:val="00876005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eastAsia="en-US"/>
    </w:rPr>
  </w:style>
  <w:style w:type="character" w:customStyle="1" w:styleId="DeltaViewInsertion">
    <w:name w:val="DeltaView Insertion"/>
    <w:rsid w:val="00876005"/>
    <w:rPr>
      <w:color w:val="0000FF"/>
      <w:spacing w:val="0"/>
      <w:u w:val="double"/>
    </w:rPr>
  </w:style>
  <w:style w:type="character" w:customStyle="1" w:styleId="BodyText2Char1">
    <w:name w:val="Body Text 2 Char1"/>
    <w:link w:val="BodyText2"/>
    <w:semiHidden/>
    <w:rsid w:val="00876005"/>
    <w:rPr>
      <w:rFonts w:ascii="Arial" w:eastAsia="Times New Roman" w:hAnsi="Arial" w:cs="Times New Roman"/>
      <w:b/>
      <w:bCs/>
      <w:sz w:val="28"/>
      <w:szCs w:val="28"/>
      <w:lang w:val="nb-NO" w:eastAsia="nb-NO"/>
    </w:rPr>
  </w:style>
  <w:style w:type="character" w:customStyle="1" w:styleId="PlainTextChar1">
    <w:name w:val="Plain Text Char1"/>
    <w:link w:val="PlainText"/>
    <w:semiHidden/>
    <w:rsid w:val="00876005"/>
    <w:rPr>
      <w:rFonts w:ascii="Courier New" w:eastAsia="Times New Roman" w:hAnsi="Courier New" w:cs="Courier New"/>
      <w:lang w:val="nb-NO" w:eastAsia="nb-NO"/>
    </w:rPr>
  </w:style>
  <w:style w:type="character" w:customStyle="1" w:styleId="DateChar1">
    <w:name w:val="Date Char1"/>
    <w:link w:val="Date"/>
    <w:semiHidden/>
    <w:rsid w:val="00876005"/>
    <w:rPr>
      <w:rFonts w:ascii="Arial" w:eastAsia="Times New Roman" w:hAnsi="Arial" w:cs="Times New Roman"/>
      <w:sz w:val="24"/>
      <w:szCs w:val="24"/>
      <w:lang w:val="nb-NO" w:eastAsia="nb-NO"/>
    </w:rPr>
  </w:style>
  <w:style w:type="paragraph" w:styleId="ListNumber">
    <w:name w:val="List Number"/>
    <w:basedOn w:val="Normal"/>
    <w:semiHidden/>
    <w:rsid w:val="00876005"/>
    <w:pPr>
      <w:numPr>
        <w:numId w:val="4"/>
      </w:numPr>
      <w:tabs>
        <w:tab w:val="num" w:pos="360"/>
      </w:tabs>
      <w:ind w:left="360"/>
    </w:pPr>
    <w:rPr>
      <w:rFonts w:eastAsia="SimSun"/>
      <w:sz w:val="24"/>
      <w:szCs w:val="24"/>
    </w:rPr>
  </w:style>
  <w:style w:type="paragraph" w:styleId="ListNumber2">
    <w:name w:val="List Number 2"/>
    <w:basedOn w:val="Normal"/>
    <w:semiHidden/>
    <w:rsid w:val="00876005"/>
    <w:pPr>
      <w:numPr>
        <w:numId w:val="5"/>
      </w:numPr>
      <w:tabs>
        <w:tab w:val="num" w:pos="643"/>
      </w:tabs>
      <w:ind w:left="643"/>
    </w:pPr>
    <w:rPr>
      <w:rFonts w:eastAsia="SimSun"/>
      <w:sz w:val="24"/>
      <w:szCs w:val="24"/>
    </w:rPr>
  </w:style>
  <w:style w:type="paragraph" w:styleId="ListNumber3">
    <w:name w:val="List Number 3"/>
    <w:basedOn w:val="Normal"/>
    <w:semiHidden/>
    <w:rsid w:val="00876005"/>
    <w:pPr>
      <w:numPr>
        <w:numId w:val="6"/>
      </w:numPr>
      <w:tabs>
        <w:tab w:val="num" w:pos="926"/>
      </w:tabs>
      <w:ind w:left="926"/>
    </w:pPr>
    <w:rPr>
      <w:rFonts w:eastAsia="SimSun"/>
      <w:sz w:val="24"/>
      <w:szCs w:val="24"/>
    </w:rPr>
  </w:style>
  <w:style w:type="paragraph" w:styleId="ListNumber4">
    <w:name w:val="List Number 4"/>
    <w:basedOn w:val="Normal"/>
    <w:semiHidden/>
    <w:rsid w:val="00876005"/>
    <w:pPr>
      <w:numPr>
        <w:numId w:val="7"/>
      </w:numPr>
      <w:tabs>
        <w:tab w:val="num" w:pos="454"/>
        <w:tab w:val="num" w:pos="1209"/>
      </w:tabs>
      <w:ind w:left="1209"/>
    </w:pPr>
    <w:rPr>
      <w:rFonts w:eastAsia="SimSun"/>
      <w:sz w:val="24"/>
      <w:szCs w:val="24"/>
    </w:rPr>
  </w:style>
  <w:style w:type="paragraph" w:styleId="ListNumber5">
    <w:name w:val="List Number 5"/>
    <w:basedOn w:val="Normal"/>
    <w:semiHidden/>
    <w:rsid w:val="00876005"/>
    <w:pPr>
      <w:numPr>
        <w:numId w:val="8"/>
      </w:numPr>
      <w:tabs>
        <w:tab w:val="num" w:pos="1069"/>
        <w:tab w:val="num" w:pos="1492"/>
      </w:tabs>
      <w:ind w:left="1492"/>
    </w:pPr>
    <w:rPr>
      <w:rFonts w:eastAsia="SimSun"/>
      <w:sz w:val="24"/>
      <w:szCs w:val="24"/>
    </w:rPr>
  </w:style>
  <w:style w:type="paragraph" w:styleId="ListBullet">
    <w:name w:val="List Bullet"/>
    <w:basedOn w:val="Normal"/>
    <w:autoRedefine/>
    <w:semiHidden/>
    <w:rsid w:val="00876005"/>
    <w:pPr>
      <w:numPr>
        <w:numId w:val="9"/>
      </w:numPr>
      <w:tabs>
        <w:tab w:val="num" w:pos="927"/>
      </w:tabs>
    </w:pPr>
    <w:rPr>
      <w:rFonts w:eastAsia="SimSun"/>
      <w:sz w:val="24"/>
      <w:szCs w:val="24"/>
    </w:rPr>
  </w:style>
  <w:style w:type="paragraph" w:styleId="ListBullet2">
    <w:name w:val="List Bullet 2"/>
    <w:basedOn w:val="Normal"/>
    <w:autoRedefine/>
    <w:semiHidden/>
    <w:rsid w:val="00876005"/>
    <w:pPr>
      <w:numPr>
        <w:numId w:val="10"/>
      </w:numPr>
      <w:tabs>
        <w:tab w:val="num" w:pos="643"/>
      </w:tabs>
      <w:ind w:left="643"/>
    </w:pPr>
    <w:rPr>
      <w:rFonts w:eastAsia="SimSun"/>
      <w:sz w:val="24"/>
      <w:szCs w:val="24"/>
    </w:rPr>
  </w:style>
  <w:style w:type="paragraph" w:styleId="ListBullet3">
    <w:name w:val="List Bullet 3"/>
    <w:basedOn w:val="Normal"/>
    <w:autoRedefine/>
    <w:semiHidden/>
    <w:rsid w:val="00876005"/>
    <w:pPr>
      <w:numPr>
        <w:numId w:val="11"/>
      </w:numPr>
      <w:tabs>
        <w:tab w:val="num" w:pos="926"/>
        <w:tab w:val="num" w:pos="1209"/>
      </w:tabs>
      <w:ind w:left="926"/>
    </w:pPr>
    <w:rPr>
      <w:rFonts w:eastAsia="SimSun"/>
      <w:sz w:val="24"/>
      <w:szCs w:val="24"/>
    </w:rPr>
  </w:style>
  <w:style w:type="paragraph" w:styleId="ListBullet4">
    <w:name w:val="List Bullet 4"/>
    <w:basedOn w:val="Normal"/>
    <w:autoRedefine/>
    <w:semiHidden/>
    <w:rsid w:val="00876005"/>
    <w:pPr>
      <w:numPr>
        <w:numId w:val="12"/>
      </w:numPr>
      <w:tabs>
        <w:tab w:val="num" w:pos="1080"/>
        <w:tab w:val="num" w:pos="1209"/>
        <w:tab w:val="num" w:pos="1492"/>
      </w:tabs>
      <w:ind w:left="1209"/>
    </w:pPr>
    <w:rPr>
      <w:rFonts w:eastAsia="SimSun"/>
      <w:sz w:val="24"/>
      <w:szCs w:val="24"/>
    </w:rPr>
  </w:style>
  <w:style w:type="paragraph" w:styleId="ListBullet5">
    <w:name w:val="List Bullet 5"/>
    <w:basedOn w:val="Normal"/>
    <w:autoRedefine/>
    <w:semiHidden/>
    <w:rsid w:val="00876005"/>
    <w:pPr>
      <w:numPr>
        <w:numId w:val="13"/>
      </w:numPr>
      <w:tabs>
        <w:tab w:val="num" w:pos="643"/>
        <w:tab w:val="num" w:pos="840"/>
        <w:tab w:val="num" w:pos="1492"/>
      </w:tabs>
      <w:ind w:left="1492"/>
    </w:pPr>
    <w:rPr>
      <w:rFonts w:eastAsia="SimSun"/>
      <w:sz w:val="24"/>
      <w:szCs w:val="24"/>
    </w:rPr>
  </w:style>
  <w:style w:type="character" w:styleId="Emphasis">
    <w:name w:val="Emphasis"/>
    <w:qFormat/>
    <w:rsid w:val="00876005"/>
    <w:rPr>
      <w:rFonts w:ascii="Times New Roman" w:hAnsi="Times New Roman" w:cs="Times New Roman"/>
      <w:i/>
      <w:iCs/>
    </w:rPr>
  </w:style>
  <w:style w:type="paragraph" w:styleId="NoSpacing">
    <w:name w:val="No Spacing"/>
    <w:uiPriority w:val="1"/>
    <w:qFormat/>
    <w:rsid w:val="00876005"/>
    <w:pPr>
      <w:keepLines/>
      <w:widowControl w:val="0"/>
      <w:spacing w:after="0" w:line="240" w:lineRule="auto"/>
    </w:pPr>
    <w:rPr>
      <w:rFonts w:ascii="Arial" w:eastAsia="Times New Roman" w:hAnsi="Arial" w:cs="Arial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Blances Sanchez</dc:creator>
  <cp:keywords/>
  <dc:description/>
  <cp:lastModifiedBy>Blances Sanchez</cp:lastModifiedBy>
  <cp:revision>1</cp:revision>
  <dcterms:created xsi:type="dcterms:W3CDTF">2017-05-12T02:28:00Z</dcterms:created>
  <dcterms:modified xsi:type="dcterms:W3CDTF">2017-05-12T02:28:00Z</dcterms:modified>
</cp:coreProperties>
</file>